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shd w:val="clear" w:color="auto" w:fill="394D6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80"/>
        <w:gridCol w:w="10946"/>
        <w:gridCol w:w="480"/>
      </w:tblGrid>
      <w:tr>
        <w:tblPrEx>
          <w:tblW w:w="0" w:type="auto"/>
          <w:tblCellSpacing w:w="0" w:type="dxa"/>
          <w:shd w:val="clear" w:color="auto" w:fill="394D6B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480" w:type="dxa"/>
            <w:shd w:val="clear" w:color="auto" w:fill="394D6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0946" w:type="dxa"/>
            <w:shd w:val="clear" w:color="auto" w:fill="394D6B"/>
            <w:tcMar>
              <w:top w:w="480" w:type="dxa"/>
              <w:left w:w="0" w:type="dxa"/>
              <w:bottom w:w="300" w:type="dxa"/>
              <w:right w:w="100" w:type="dxa"/>
            </w:tcMar>
            <w:vAlign w:val="top"/>
            <w:hideMark/>
          </w:tcPr>
          <w:p>
            <w:pPr>
              <w:pStyle w:val="divdocumentdiv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394D6B"/>
              <w:spacing w:before="0" w:after="0" w:line="820" w:lineRule="atLeast"/>
              <w:ind w:left="0" w:right="10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namefName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>BharathKumar S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10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FFFFFF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shd w:val="clear" w:color="auto" w:fill="auto"/>
                <w:vertAlign w:val="baseline"/>
              </w:rPr>
              <w:t>Software Engineer</w:t>
            </w:r>
          </w:p>
          <w:tbl>
            <w:tblPr>
              <w:tblStyle w:val="documentaddress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473"/>
              <w:gridCol w:w="5473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473" w:type="dxa"/>
                  <w:noWrap w:val="0"/>
                  <w:tcMar>
                    <w:top w:w="300" w:type="dxa"/>
                    <w:left w:w="0" w:type="dxa"/>
                    <w:bottom w:w="0" w:type="dxa"/>
                    <w:right w:w="60" w:type="dxa"/>
                  </w:tcMar>
                  <w:vAlign w:val="top"/>
                  <w:hideMark/>
                </w:tcPr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atLeast"/>
                    <w:ind w:left="0"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Chennai, India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Phone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8668134152</w:t>
                  </w:r>
                </w:p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E-mail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bharathcode1604@gmail.com</w:t>
                  </w:r>
                </w:p>
              </w:tc>
              <w:tc>
                <w:tcPr>
                  <w:tcW w:w="5473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divaddress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100" w:lineRule="atLeast"/>
                    <w:ind w:left="0" w:right="22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left="0" w:right="100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480" w:type="dxa"/>
            <w:shd w:val="clear" w:color="auto" w:fill="394D6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left="0" w:right="100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rPr>
          <w:vanish/>
        </w:rPr>
      </w:pPr>
    </w:p>
    <w:p>
      <w:pPr>
        <w:spacing w:line="0" w:lineRule="exact"/>
      </w:pPr>
    </w:p>
    <w:tbl>
      <w:tblPr>
        <w:tblStyle w:val="documentbody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9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906" w:type="dxa"/>
            <w:noWrap w:val="0"/>
            <w:tcMar>
              <w:top w:w="400" w:type="dxa"/>
              <w:left w:w="0" w:type="dxa"/>
              <w:bottom w:w="400" w:type="dxa"/>
              <w:right w:w="0" w:type="dxa"/>
            </w:tcMar>
            <w:vAlign w:val="top"/>
            <w:hideMark/>
          </w:tcPr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127000</wp:posOffset>
                        </wp:positionV>
                        <wp:extent cx="431888" cy="432134"/>
                        <wp:wrapNone/>
                        <wp:docPr id="100002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2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Profiles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59264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0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>https://www.linkedin.com/in/bharathkumar-s-97aa7420a/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>https://github.com/Bharathkumar0427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section-gap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40"/>
                <w:szCs w:val="40"/>
                <w:bdr w:val="none" w:sz="0" w:space="0" w:color="auto"/>
                <w:vertAlign w:val="baseline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Seasoned software developer with two years in the industry. Proficient in multiple programming languages, adept at full-stack development, and committed to delivering high-quality, scalable solutions. Proven ability to collaborate with cross-functional teams and a strong problem-solving mindset. Continuously adapting to emerging technologies to drive innovation.</w:t>
            </w:r>
          </w:p>
          <w:p>
            <w:pPr>
              <w:pStyle w:val="section-gap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40"/>
                <w:szCs w:val="40"/>
                <w:bdr w:val="none" w:sz="0" w:space="0" w:color="auto"/>
                <w:vertAlign w:val="baseline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textAlignment w:val="auto"/>
                    <w:rPr>
                      <w:rStyle w:val="document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SECTIONSUMMsectionheading"/>
                    <w:pBdr>
                      <w:top w:val="none" w:sz="0" w:space="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0</wp:posOffset>
                        </wp:positionV>
                        <wp:extent cx="431888" cy="432134"/>
                        <wp:wrapNone/>
                        <wp:docPr id="100006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Work History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1312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08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Feb 2022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Current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Software Engineer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FA Software Service Pvt Ltd (A Subsidiary Company Of Cambridge Technology)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Chennai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Proficient in Java, SpringBoot,SQL,Angular, TypeScript, REST APIs, Redis Server, JavaScript, Kafka, and Jasper Reports.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2 years of experience in developing, and maintaining robust and scalable software solutions.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Expertise in implementing RESTful APIs and optimizing data retrieval with Redis Server.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Strong background in SQL for efficient database interactions.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Experience with real-time event processing using Kafka.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Ability to generate comprehensive reports using Jasper Reports.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Proven track record of delivering high-quality software solutions within specified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Maintained existing software systems by identifying and correcting software defects.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Updated old code bases to modern development standards, improving functionality.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Developed robust, scalable, modular and API-centric infrastructures.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Analyzed proposed technical solutions based on customer requirements.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Collaborated with clients to define solution requirements.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Integrated third-party tools and components into applications.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62336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10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Project Details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3360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1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before="0"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Project Details: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Budget Tracker,NCB Tracker,IIB,Survey App,Inward App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Project Duration: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Feb-2022 to Till Date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Environment: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Java, Springboot, Hibernate with JPA, Web Services, Sql, HTML, JavaScript, CSS and Angular8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Domain: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Insurance</w:t>
                        </w: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  <w:p>
                        <w:pPr>
                          <w:pStyle w:val="p"/>
                          <w:spacing w:before="0" w:after="0" w:line="320" w:lineRule="atLeast"/>
                          <w:ind w:left="0" w:right="0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Description: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before="0"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Budget Tracker: Budget tracker application is a tool designed to help organization manage their finances effectively, the primary goal is to provide a user friendly platform for the organization to (track,analyze and their expenses.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NCB Tracker: A NO CLAIM BONUS(NCB) application is a feature commonly associated with insurance policies,particularly in the context of motor insurance. It is primary function is to reward policyholders for not making any claims during a specific policy period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IIB App: Policy details will be pushed to IIB website automatically by a daily scheduler or uploaded manually. And to validate the uploaded transaction, correct and reupload the error files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Survey App: Its primary objective is to gather valuable feedback and insights from a targeted audience.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Inward App: Reinsurance, often referred to as “insurance for insurance companies,” i.e., a contract between a reinsurer and an insurer.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64384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14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4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Technical Skills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5408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1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before="0"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Programming Language: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Java 8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Frame Works: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Spring-boot and Hibernate with JPA, Angular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Webservices: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Restful Service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Web Scripting: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JavaScript, TypeScript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Database: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SQL Server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Tools: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Redis, Apache Kafka, Jasper Report, Git, GitHub, Sonarqube, Sonarlint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Testing Tool: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Postman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Platforms: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Windows, Linux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IDE's: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STS, Eclipse, VSCode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trong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Servers: </w:t>
                        </w: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Apache Tomcat, WildFly 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66432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18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8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Soft Skills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7456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20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before="0"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Team Work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Quick Learner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Logical Thinking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Adaptability </w:t>
                        </w:r>
                      </w:p>
                      <w:p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after="0" w:line="320" w:lineRule="atLeast"/>
                          <w:ind w:left="300" w:right="0" w:hanging="261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Problem solving 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68480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22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Languages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9504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2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20" w:lineRule="atLeast"/>
                          <w:ind w:left="0" w:right="0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English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96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4D6B"/>
                          </w:rPr>
                          <w:drawing>
                            <wp:anchor simplePos="0" relativeHeight="251670528" behindDoc="0" locked="0" layoutInCell="1" allowOverlap="1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2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96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Tamil 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20"/>
              <w:gridCol w:w="10190"/>
              <w:gridCol w:w="976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2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container-2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10190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paragraphwrapperdivheading"/>
                    <w:pBdr>
                      <w:top w:val="none" w:sz="0" w:space="20" w:color="auto"/>
                      <w:left w:val="none" w:sz="0" w:space="25" w:color="auto"/>
                      <w:bottom w:val="none" w:sz="0" w:space="20" w:color="auto"/>
                      <w:right w:val="none" w:sz="0" w:space="0" w:color="auto"/>
                    </w:pBdr>
                    <w:spacing w:before="0" w:line="320" w:lineRule="atLeast"/>
                    <w:ind w:left="500" w:right="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4D6B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anchor simplePos="0" relativeHeight="251671552" behindDoc="0" locked="0" layoutInCell="1" allowOverlap="1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wrapNone/>
                        <wp:docPr id="100028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8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  <w:t>Education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2576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30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Jul 2021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Sep 2023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Master of Computer Application</w:t>
                        </w: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 xml:space="preserve">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Computer Science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Distance Education University Of Madras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Chennai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1400"/>
                    <w:gridCol w:w="827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73600" behindDoc="0" locked="0" layoutInCell="1" allowOverlap="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wrapNone/>
                              <wp:docPr id="10003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Jun 2018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May 2021</w:t>
                        </w:r>
                      </w:p>
                    </w:tc>
                    <w:tc>
                      <w:tcPr>
                        <w:tcW w:w="8270" w:type="dxa"/>
                        <w:noWrap w:val="0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ivtwocolleftpaddingParagraph"/>
                          <w:spacing w:line="320" w:lineRule="atLeast"/>
                          <w:ind w:left="0" w:right="0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Bachelor of Science</w:t>
                        </w: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 xml:space="preserve">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Computer Science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SRM Arts And Science College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 xml:space="preserve">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i/>
                            <w:iCs/>
                            <w:sz w:val="22"/>
                            <w:szCs w:val="22"/>
                          </w:rPr>
                          <w:t>Chennai</w:t>
                        </w:r>
                      </w:p>
                      <w:p>
                        <w:pPr>
                          <w:pStyle w:val="spanpaddedline"/>
                          <w:spacing w:before="0" w:after="0" w:line="320" w:lineRule="atLeast"/>
                          <w:ind w:left="0" w:right="0"/>
                          <w:rPr>
                            <w:rStyle w:val="documentparagraphsinglecolumn"/>
                            <w:rFonts w:ascii="Century Gothic" w:eastAsia="Century Gothic" w:hAnsi="Century Gothic" w:cs="Century Gothic"/>
                            <w:b w:val="0"/>
                            <w:bCs w:val="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4D6B"/>
                    </w:rPr>
                  </w:pPr>
                </w:p>
              </w:tc>
              <w:tc>
                <w:tcPr>
                  <w:tcW w:w="976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ightmargincellParagraph"/>
                    <w:spacing w:line="320" w:lineRule="atLeast"/>
                    <w:ind w:left="0" w:right="0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rPr>
                <w:rStyle w:val="container-2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sectPr>
      <w:headerReference w:type="default" r:id="rId10"/>
      <w:footerReference w:type="default" r:id="rId11"/>
      <w:pgSz w:w="11906" w:h="16838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CF619842-07A2-4F63-8928-5C0DC27CDFF5}"/>
    <w:embedBold r:id="rId2" w:fontKey="{1E84C4B6-B66F-42DE-85BB-729E673F0A2F}"/>
    <w:embedItalic r:id="rId3" w:fontKey="{C1B8E2ED-8D14-41A7-88D8-9ECAFD17CE55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left-padding-cell">
    <w:name w:val="left-padding-cell"/>
    <w:basedOn w:val="DefaultParagraphFont"/>
    <w:rPr>
      <w:shd w:val="clear" w:color="auto" w:fill="394D6B"/>
    </w:rPr>
  </w:style>
  <w:style w:type="character" w:customStyle="1" w:styleId="documentleft-box">
    <w:name w:val="document_left-box"/>
    <w:basedOn w:val="DefaultParagraphFont"/>
    <w:rPr>
      <w:shd w:val="clear" w:color="auto" w:fill="394D6B"/>
    </w:rPr>
  </w:style>
  <w:style w:type="paragraph" w:customStyle="1" w:styleId="divdocumentdivnameSec">
    <w:name w:val="div_document_div_nameSe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373D48"/>
    </w:pPr>
    <w:rPr>
      <w:color w:val="FFFFFF"/>
      <w:bdr w:val="none" w:sz="0" w:space="0" w:color="auto"/>
      <w:shd w:val="clear" w:color="auto" w:fill="373D48"/>
    </w:rPr>
  </w:style>
  <w:style w:type="paragraph" w:customStyle="1" w:styleId="divdocumentdivPARAGRAPHNAME">
    <w:name w:val="div_document_div_PARAGRAPH_NAME"/>
    <w:basedOn w:val="Normal"/>
  </w:style>
  <w:style w:type="paragraph" w:customStyle="1" w:styleId="divdocumentdivname">
    <w:name w:val="div_document_div_name"/>
    <w:basedOn w:val="Normal"/>
  </w:style>
  <w:style w:type="character" w:customStyle="1" w:styleId="documentnamefName">
    <w:name w:val="document_name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hd w:val="clear" w:color="auto" w:fill="394D6B"/>
      <w:spacing w:line="420" w:lineRule="atLeast"/>
      <w:jc w:val="left"/>
    </w:pPr>
    <w:rPr>
      <w:b w:val="0"/>
      <w:bCs w:val="0"/>
      <w:color w:val="FFFFFF"/>
      <w:sz w:val="32"/>
      <w:szCs w:val="32"/>
      <w:shd w:val="clear" w:color="auto" w:fill="394D6B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394D6B"/>
    </w:pPr>
    <w:rPr>
      <w:color w:val="FFFFFF"/>
      <w:bdr w:val="none" w:sz="0" w:space="0" w:color="auto"/>
      <w:shd w:val="clear" w:color="auto" w:fill="394D6B"/>
    </w:rPr>
  </w:style>
  <w:style w:type="paragraph" w:customStyle="1" w:styleId="divdocumentdivPARAGRAPHCNTC">
    <w:name w:val="div_document_div_PARAGRAPH_CNTC"/>
    <w:basedOn w:val="Normal"/>
  </w:style>
  <w:style w:type="character" w:customStyle="1" w:styleId="divdocumentdivaddressdiv">
    <w:name w:val="div_document_div_address_div"/>
    <w:basedOn w:val="DefaultParagraphFont"/>
  </w:style>
  <w:style w:type="paragraph" w:customStyle="1" w:styleId="divdocumentdivaddressdivParagraph">
    <w:name w:val="div_document_div_address_div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pBdr>
        <w:top w:val="none" w:sz="0" w:space="24" w:color="auto"/>
        <w:bottom w:val="none" w:sz="0" w:space="15" w:color="auto"/>
        <w:right w:val="none" w:sz="0" w:space="5" w:color="auto"/>
      </w:pBdr>
      <w:shd w:val="clear" w:color="auto" w:fill="394D6B"/>
      <w:textAlignment w:val="top"/>
    </w:pPr>
    <w:rPr>
      <w:shd w:val="clear" w:color="auto" w:fill="394D6B"/>
    </w:rPr>
  </w:style>
  <w:style w:type="character" w:customStyle="1" w:styleId="documentright-box">
    <w:name w:val="document_right-box"/>
    <w:basedOn w:val="DefaultParagraphFont"/>
    <w:rPr>
      <w:shd w:val="clear" w:color="auto" w:fill="394D6B"/>
    </w:rPr>
  </w:style>
  <w:style w:type="character" w:customStyle="1" w:styleId="right-padding-cell">
    <w:name w:val="right-padding-cell"/>
    <w:basedOn w:val="DefaultParagraphFont"/>
    <w:rPr>
      <w:shd w:val="clear" w:color="auto" w:fill="394D6B"/>
    </w:rPr>
  </w:style>
  <w:style w:type="table" w:customStyle="1" w:styleId="documenttopsection">
    <w:name w:val="document_topsection"/>
    <w:basedOn w:val="TableNormal"/>
    <w:tblPr/>
  </w:style>
  <w:style w:type="character" w:customStyle="1" w:styleId="container-2">
    <w:name w:val="container-2"/>
    <w:basedOn w:val="DefaultParagraphFont"/>
  </w:style>
  <w:style w:type="character" w:customStyle="1" w:styleId="documentleftmargincell">
    <w:name w:val="document_leftmargincell"/>
    <w:basedOn w:val="DefaultParagraphFont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paragraphwrapperdivheading">
    <w:name w:val="document_paragraphwrapper_div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sz w:val="32"/>
      <w:szCs w:val="32"/>
    </w:rPr>
  </w:style>
  <w:style w:type="character" w:customStyle="1" w:styleId="divtwocolleftpadding">
    <w:name w:val="div_twocolleftpadding"/>
    <w:basedOn w:val="div"/>
  </w:style>
  <w:style w:type="character" w:customStyle="1" w:styleId="div">
    <w:name w:val="div"/>
    <w:basedOn w:val="DefaultParagraphFont"/>
    <w:rPr>
      <w:bdr w:val="none" w:sz="0" w:space="0" w:color="auto"/>
      <w:vertAlign w:val="baseline"/>
    </w:rPr>
  </w:style>
  <w:style w:type="character" w:customStyle="1" w:styleId="documentparagraphsinglecolumn">
    <w:name w:val="document_paragraph_singlecolumn"/>
    <w:basedOn w:val="DefaultParagraphFont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table" w:customStyle="1" w:styleId="documentparagraphwrapperdivparagraph">
    <w:name w:val="document_paragraphwrapper_div_paragraph"/>
    <w:basedOn w:val="TableNormal"/>
    <w:tblPr/>
  </w:style>
  <w:style w:type="character" w:customStyle="1" w:styleId="documentrightmargincell">
    <w:name w:val="document_rightmargincell"/>
    <w:basedOn w:val="DefaultParagraphFont"/>
  </w:style>
  <w:style w:type="paragraph" w:customStyle="1" w:styleId="documentrightmargincellParagraph">
    <w:name w:val="document_rightmargincell Paragraph"/>
    <w:basedOn w:val="Normal"/>
  </w:style>
  <w:style w:type="table" w:customStyle="1" w:styleId="documentsection">
    <w:name w:val="document_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section-gap-div">
    <w:name w:val="section-gap-div"/>
    <w:basedOn w:val="Normal"/>
    <w:pPr>
      <w:spacing w:line="400" w:lineRule="atLeast"/>
    </w:pPr>
    <w:rPr>
      <w:sz w:val="40"/>
      <w:szCs w:val="40"/>
    </w:rPr>
  </w:style>
  <w:style w:type="paragraph" w:customStyle="1" w:styleId="documentdivparagraph">
    <w:name w:val="document_div_paragraph"/>
    <w:basedOn w:val="Normal"/>
  </w:style>
  <w:style w:type="paragraph" w:customStyle="1" w:styleId="documentparagraphsinglecolumnParagraph">
    <w:name w:val="document_paragraph_singlecolumn Paragraph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leftmargincellParagraph">
    <w:name w:val="document_leftmargincell Paragraph"/>
    <w:basedOn w:val="Normal"/>
  </w:style>
  <w:style w:type="paragraph" w:customStyle="1" w:styleId="documentsectionSECTIONSUMMsectionheading">
    <w:name w:val="document_section_SECTION_SUMM + section_heading"/>
    <w:basedOn w:val="Normal"/>
    <w:pPr>
      <w:pBdr>
        <w:top w:val="none" w:sz="0" w:space="0" w:color="auto"/>
      </w:pBdr>
    </w:pPr>
  </w:style>
  <w:style w:type="paragraph" w:customStyle="1" w:styleId="divtwocolleftpaddingParagraph">
    <w:name w:val="div_twocolleftpadding Paragraph"/>
    <w:basedOn w:val="divParagraph"/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paragraphdateswrapper">
    <w:name w:val="document_paragraph_dates_wrapp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ratingTextpnth-last-child1">
    <w:name w:val="ratingText_p_nth-last-child(1)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  <w:style w:type="table" w:customStyle="1" w:styleId="documentbodyContainer">
    <w:name w:val="document_body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BharathKumar 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15ac6cdd-1385-410d-adb7-1bb0d9a16f57</vt:lpwstr>
  </property>
  <property fmtid="{D5CDD505-2E9C-101B-9397-08002B2CF9AE}" pid="3" name="x1ye=0">
    <vt:lpwstr>TEcAAB+LCAAAAAAABAAUmsVyrFAURT+IAW5D3B0ameHuzte/vMowlarL5Zy910q3CHECB6EwwXIsj8EiJTIwgXGEwKIUAmGIY3DDhOkmB8ZHe13Whv5IG1f2wxzu5KLVxFHcVcHIWd69jvNClqqwMxjSGCBbDx/dYraGa5uY2YMhBaFZ7rtxOiVQsUmF/DvKYNl+cf+IDNRaZaSORTCGvrholvSTjSVp5oiTXCCYKrojk+wGEec9Kw/HSu+FZ+r</vt:lpwstr>
  </property>
  <property fmtid="{D5CDD505-2E9C-101B-9397-08002B2CF9AE}" pid="4" name="x1ye=1">
    <vt:lpwstr>6sIB9aMpA+LusCEarpKecdlqqcCuko+QMl1zL6jQiJGeg1bwLb/A4fFHKokBi9bqqLRHrKzcbosOFJMqERqNP3e33Bl7LX665Xpsq10584sJALbDdZmQPfjB2QCl/f+7jh4xk5Xn52Nyh6l8ClfAwrjlmwZwNnWFb9UgXj1vkd32m7po87uAEcgefwnqFxtwX3nfQHUOw5J7Gop3fnfPUr8WBHpl3gmiiNCfuLNw8f7WNiBQCFBRXUxf5HlcVdZ</vt:lpwstr>
  </property>
  <property fmtid="{D5CDD505-2E9C-101B-9397-08002B2CF9AE}" pid="5" name="x1ye=10">
    <vt:lpwstr>W4fD1ZR8BLEgheF/mFKJIQ6ozya5GRWiWspQ01koqepW2RB+v5XQAMc74o8I/v+j7EtXSU/cv3zXcXUeZ7Yf/aVYpP5xVMJg7cLBf9mZ7zQhCNduUtX4CBIjguyp7PdcncsmNRudyU8CQtBWhOj4WtyzSJKvw+HMpJfHHE6lgGnx9UvUVI1KNpSegrZA46S/bahda7eLCIJGq/7KpJSGwOQ1ho+YYyxIt3c4wdHDhuafWv0ispj1bJtr+aExNvv</vt:lpwstr>
  </property>
  <property fmtid="{D5CDD505-2E9C-101B-9397-08002B2CF9AE}" pid="6" name="x1ye=11">
    <vt:lpwstr>LFKZ61CeF5uWIuu2c9AQQl1RH4MmyljC7d6UnJZZSQWut0dNZDIIaEhdtopjvvwDf89OgS1XRWh+bUNfNaa7kfm9LtErVdBAnuTCJnNlmCS5bO1dBhDc1hWeHYpBr6hqvW3yk2PkSuict/fdtZd7eyQOQoTlCrijiAOXsoU6ZsXCE6QyqfVq9YdNk4JZAGrVaBO+73ngqlHFK2a2SwvTEXWiX9QRzIMWpsvThGfp6IvotDqbfl2EtHG4Hi+t78p</vt:lpwstr>
  </property>
  <property fmtid="{D5CDD505-2E9C-101B-9397-08002B2CF9AE}" pid="7" name="x1ye=12">
    <vt:lpwstr>3++WNPJCYbXgL18Geb1vhiRxCk3fZS0bCxdgt3t3lBK7FMgkFEfUPHQy7lFAWGfykTrSg/vQj6BhrJdB3/Iv68US/idSsEn1FucvNjn8vH1v0WWgctK1NDb6rJOUUKBUtUVr9u7nE4nQJb4tuha70YBgX6dV+sxW5RSxaQkROSUxrcE6XkJB7VHDvlPWLOlfULieKTPkrbXO8j7HauzF2ogcHHN3Np9zwKOsxpy+kerUQdvwZHI3c4KvK+Vhwc3</vt:lpwstr>
  </property>
  <property fmtid="{D5CDD505-2E9C-101B-9397-08002B2CF9AE}" pid="8" name="x1ye=13">
    <vt:lpwstr>P4CBNp8eypp4ZmDVS4XGqJn3TKTo7sUd5Dplsicx2rVqMc1cW+5I1gpKrXy0PUMAX7/9WYX/HSaUqsYMgfJGGY2/+bscdvutnRZ7RzMluFZ93rmTwE+ylxULmL9cFDOo95+fnsePBUoJ/OC9yX6UwOmRBNX90dr7pHEQn4/YLsybIkTnFOjWb7D62oomKIpVIaJoW96/LHd1krxaIgY4HN1PKNk4LlTKGMQ6ddJuTy+E2DtUsLeIn9tylzy2TE8</vt:lpwstr>
  </property>
  <property fmtid="{D5CDD505-2E9C-101B-9397-08002B2CF9AE}" pid="9" name="x1ye=14">
    <vt:lpwstr>KWr/LH3dBU0PfCjdZBEAGyfbNE4Lh6i6qSaqV4jpdigvVrXS6VKYCiL82ntrIVDPh14Q9u08nRCjdnF1iKL/FR3n8TovuXeS83naNuy0r6EJNHEcp/Cxij1FiCWsSUm1fV3XvWUGfI2Afy02uSPHpZiU+I8RZcnYtkPcTPpArfbAx1eOATIAIMJghFfHo7ZtsgOFHO+3MMczcZm0zHhashnWTPAxjqjPmSunjZi4rsDE8LoUZPtKOkZexWDYBYU</vt:lpwstr>
  </property>
  <property fmtid="{D5CDD505-2E9C-101B-9397-08002B2CF9AE}" pid="10" name="x1ye=15">
    <vt:lpwstr>S0basIi+d8DXjWzzKR+k9F6A/0SOlcuORLIdzUBncJi6r5eA7jio2AwSJ2+LiwPfR/rZDR/exRyQYO6cYxS8F7tNEVjJhIskCXVIegai4okzma8Q+rmang+u1CdX7H7wk6poTV0j0Ldzpew6x+19eftDJwBLhLzQwyzuNylkqH25ZIMqx9LU/KHdwO5Kxn3p3m/t46gQkcRyguAJgCUnsDZiOb4qqMTNs4wqXDA+2l6IsoNlWHYNiILebF1/oXa</vt:lpwstr>
  </property>
  <property fmtid="{D5CDD505-2E9C-101B-9397-08002B2CF9AE}" pid="11" name="x1ye=16">
    <vt:lpwstr>nk/wdZ0b5U82U0slwt54CqljZqUdMwG61dlFAir6kdNfPNTypDJYI24B+gaIArRVcvxhtHj0cwRKqDqzMDfAOJ5rNfcbPucsIVL7MYB2ivMxgNlfSRqyApc/ZOMo54ajn1oNxmY2zfgiYhFCLCqEub3FDzJgG2fRWH8NX/Eno2RGjAsphQyFbi/QSy3Cq7MEXvHaIQ42zhdDxFcy31Qw0XndtJtDESHVHFeBDBX5Wn/Ri3xnTHJSKyuRyxKRvw3</vt:lpwstr>
  </property>
  <property fmtid="{D5CDD505-2E9C-101B-9397-08002B2CF9AE}" pid="12" name="x1ye=17">
    <vt:lpwstr>cX00m6jVlc9gpxJOY6PtnO6igdwuVs4PyJ+WF6KmRhwBdOfs/SHREcWRScAbqziJNoVRtXGTvqIzm4PgJtOGdelCRwL7J1bNGiyqUr1hANg5KF/NpHeEZme7Jow8eHWkxnAXw2NUpulNulozHB9noW3SQaWlXpHtuz588rqMoXzAkPWIMqH9N6zB+DDUoHomqSHxA0IZdlDQZJB3h+C2XI8fCRTIT4w1JgdXvz8SC1TGoajgloo0P99V0ygJwqf</vt:lpwstr>
  </property>
  <property fmtid="{D5CDD505-2E9C-101B-9397-08002B2CF9AE}" pid="13" name="x1ye=18">
    <vt:lpwstr>3y3orOdFenJupLdHEgbxqveT0Auiw/AmiUKBE/Ya04HtiLyQPxF1TbjzJIVIP8N16j30h7KwpjhiUERFn9hLWbLviVoym2OAd4znL/Xq4YdF9EemhWv9MCW5oKs2F2/3LiYYvpaBMA1Ds/NvBRsw05YRc/TwGclkfTZ/7gMJHkg14TO+6C4yNmyPhjnltPVK+5yl8l6ghIvzkyaZG7LAM80uGfUUuGvSRnBAooZAWSsejdFZb4sNqVWlzKYJ+uo</vt:lpwstr>
  </property>
  <property fmtid="{D5CDD505-2E9C-101B-9397-08002B2CF9AE}" pid="14" name="x1ye=19">
    <vt:lpwstr>W0ANzP5E5ItdtvRhx/uMvYs/LeGxBploCepr9gkWfz7SRN1ATG0K8JLppI7vwqq4QJrxRV/ijEv2j/BpVozBK/2SYAU9iJclUx4XL8uBkWVsnqWvkmq0exaO922cqG4DDFjJS0RRAmtrUM2KGI9hWfn71WKD5OAFuEGTPk30WsmKUfhf9A5sQJ+Sl8SLdEKV/rFZAi4k9dC9KAEdnL6B8lhR8vkGscByTGuaKu/vVzvyQhPpw5MkVgm3U++RwRb</vt:lpwstr>
  </property>
  <property fmtid="{D5CDD505-2E9C-101B-9397-08002B2CF9AE}" pid="15" name="x1ye=2">
    <vt:lpwstr>NeTrTxWcUpBDI9Oe4Wbtnamo8QHSC3wwMg4PSpje7JMBxUHS+dm7GfBxatGiMuyTPhLZDhnsbAHk4SUAEH+mba9muYJrg7q3EetYtKLr7/7nNS/d06gnBJb+etWrss6kjEr6hALyHFpI6BcrvTatu2Y+1FrQ9UgVqQ6ftVFxJNT45XouvLv8BkH7aXGSq/2jJawdqCbeXYnsuCUUZVRf439MTWXCvNJ548pyeXewlwrf2zfnwdALZD53RK/eIST</vt:lpwstr>
  </property>
  <property fmtid="{D5CDD505-2E9C-101B-9397-08002B2CF9AE}" pid="16" name="x1ye=20">
    <vt:lpwstr>lSsrbp5zsAyXALIzh9LHq4N5b0+c5kXH9MIqjnzFrZYXCRwtyU5N9qFA1emWX+b8jQQ5z37fA8OvM/ImA+v+Fj2+GLI/Lm6ZxQEX/gmKLWG6UNEBQqZuypMmxqaj2IX2fkfTE8o2HiDwqmx73Ytt6x4P0/zm2NMxaefAYeAV5j7B+Ndsz33/7EQ3sxnNobo/O5of4OHY5D3qyrAYopVvcw69Zva5w27SzSAE9H1aWjb9GPt3k5h8IfcsnXBUC91</vt:lpwstr>
  </property>
  <property fmtid="{D5CDD505-2E9C-101B-9397-08002B2CF9AE}" pid="17" name="x1ye=21">
    <vt:lpwstr>pZ8Gmh8T6KmsuImrE13zxN0343yMAGC0uKy6qTrZUiIVPSDRVxnEYqPXOIf9eLiM83flm1y3yVn7CrmAVq2qhv+SdULI4qlYgusqT7xZx3GQAaEAF4MeljH69VMHaHKhZdchE/lgggJA/3NKUoJafmlmH+2odms8RBTcF3Iaw4x6L0JmLw5Dm6KDYBk9llsavvPiQpm6FUR/Fj86VHI/s+u+mbNKx0rF1xJcJpF7rGdnDmGgC4mETh8q6hTzb2+</vt:lpwstr>
  </property>
  <property fmtid="{D5CDD505-2E9C-101B-9397-08002B2CF9AE}" pid="18" name="x1ye=22">
    <vt:lpwstr>xAB0J3idR8xZerOINnaujvvaWpsUgv+HDNnhW3cPydtayQGzgKlByOPs5hrqypw9Oh5cEZYkNSroSxj2tIJsOtOaDsw/Y06Bz2HSdSp/51wsbhaiFEZOnUAxo6efWHygrgTB9Vv/M13+2xJc3fwppW/Ff5jESnPZsMo88XTwbZEsqIYdUDhacCZz8BqJkgP6hqYrJwd6ibNGoTe69qhMlVwkYd0ogvSnBZUUtvaKScaVnOwgPPfzoidP4x4C+MG</vt:lpwstr>
  </property>
  <property fmtid="{D5CDD505-2E9C-101B-9397-08002B2CF9AE}" pid="19" name="x1ye=23">
    <vt:lpwstr>IstwjHvKjRh1N8tA4YJu07Zs7zdlkbtWSb5d5lPyP1NqH+IScL7mg2YhaVBB2pPzrL8jCqNFVpkWdcn4mF6Vrlthlzd+sumD+Kv0pkEf6/q98OVJitvVMNin4duv3J6z6zYQAQPfvvLCbASNvbZvy210+uTJiUHtZX2eD2OhwtyWWAtGswottXQDeLVzAR2bF9Gabix6MOH34ntQ9BfSSj5ol9kuTZwXD5Svmo23hY8tu25X+ZrKrBbmn3sGDDZ</vt:lpwstr>
  </property>
  <property fmtid="{D5CDD505-2E9C-101B-9397-08002B2CF9AE}" pid="20" name="x1ye=24">
    <vt:lpwstr>ZYVoTWLz6s8rp7KsOOZPnWzs0pxd6zcJzO4cjoRU+00wf8XXtJ7IBHNST/Vsn9u9bUkgjEyzt1poXRC1vQ7g/DYnLq9WXzaNK/o4EEQYIgeo9Cbh79vT0dTnAbiy5SY2VyK+sfId3gtGfgNf82gtpH74e4vE7BdERKrqMhEX5ueGXdcdX8QEIyoncmfbKfY7b8zQq1deiIhtNTb8SASFtTR5TurvlsnI/4kcgJz4NaNwr50Rb1rTNLXstf6pXTO</vt:lpwstr>
  </property>
  <property fmtid="{D5CDD505-2E9C-101B-9397-08002B2CF9AE}" pid="21" name="x1ye=25">
    <vt:lpwstr>jK0Ubi9NyEx3N4nZ9Kcy54K2Kav/NQx3Wdn4GqdFqtvyDGI4MpB+RHst1UC4I34kA1sh3yDlz6Wzigp2gCB/bECpz4lKyKLja/a0n8+bYkh3E31PSdY9j74hyNabR1vltv0u0EZmB8tv3ZWGzTxU4DLbM9hwngCjpnh6Cp3LECqXs6oNAz+G6vTdadMBO0SPWUYP66Bq++dmsDZHAZIoBJW5NNd86b54+R5OcoBifpHvy1a2JvQhMaYkv5riDZT</vt:lpwstr>
  </property>
  <property fmtid="{D5CDD505-2E9C-101B-9397-08002B2CF9AE}" pid="22" name="x1ye=26">
    <vt:lpwstr>wThYwGLAZhSHpw5PMvVe7bz3i0X1KuX9bD1ymYvGpqVEgWnlkepE7+0G7eJRU7azqC0Wc6NXui9v7wGHE11AMnJuTyN4rgRgdoWlGCCMVJb9KIBIPEe3aGULCmamh5pjepoXsUlkoTnx88TyBB9CS0hnHH0pt5XkgsjBKsnrlp4p3lwQZ69U1+A9UWkao2u8ePyNMbHXjeKzdKW0AtWS6ev0sdBF6QPDgTLk/sCdv7Q3q2JM3NKUVodqdRFApsx</vt:lpwstr>
  </property>
  <property fmtid="{D5CDD505-2E9C-101B-9397-08002B2CF9AE}" pid="23" name="x1ye=27">
    <vt:lpwstr>m049fS9ICXnUxBbOSAt+t0VNG2YqSv4zRPgbLoi/GzEAmfwu/XsFS19zCPbQdmCv5/E1kvHyuvi/jxTYInIcqc/Qd2+W2ewT13OB3W/YIfSP7PfVAH7SwPU1LyjOAr53HISK3rAWEWhH1roEPPKs1jZnWb+b0yJw4H+XiSeImkGhE/oocixOE9l+oYUvY5T9KNKl0YDw5W9G0RDVjFi9cPRNEZEXU/CFmda9rRC8nyJKGKKviQkAfrt/f7Kkv08</vt:lpwstr>
  </property>
  <property fmtid="{D5CDD505-2E9C-101B-9397-08002B2CF9AE}" pid="24" name="x1ye=28">
    <vt:lpwstr>bd4TaZtAtodccN0w7j9E01F1Fl3+rb81gU3fQ1JpzwZWVBR6xyLGOuR2cRtOJvXUgAwI0I+s3/worZH3B9dIwglLn7qROIiQOf3Bxdm2eTKehj2FGsubxCkM6fmNlnKj8257fBau5eC7FvatD8LneyiV1WpRwoqfWKScXqxlO9PF0x9RqyPBYeshKB1YACBPwlCjptvaH3S5cctjjw4wHoT5a4f0AS2SlzKaOH64JgpkW0uD0EzUvXu99L0W6Ks</vt:lpwstr>
  </property>
  <property fmtid="{D5CDD505-2E9C-101B-9397-08002B2CF9AE}" pid="25" name="x1ye=29">
    <vt:lpwstr>IvoZ6NcboWGZ2Y+LY19uejBFR1a3D30uk9fZjImFew1d4jhBOCas09orIveKIEv9o+a+B9c3ejLDTrdC79RcHVZNk0r+Oas/+yKx3y1X+0t4eqv58s6/7JIGqSlMGgYFlHsFWzm1aSbg3qeX+Cg84AtS2G+oA/o4w2lvTFU4FJciX9aipHqdGytT27cAjyABaNcsw2q8D0fR8RzYCfdPB6ZRPgvFG9qkKkVtbUSYleI5C9dyvKucDSJkn8Z73PO</vt:lpwstr>
  </property>
  <property fmtid="{D5CDD505-2E9C-101B-9397-08002B2CF9AE}" pid="26" name="x1ye=3">
    <vt:lpwstr>eXvp2ULOyJN8jd9uzFvvc4AQYUKeFyIwxXRPRObd/5EBTXHS7nbETrIWzYQeIQ7z5xIG3VZxyfZWsfo1WgflAalpwhDVuye1PNlxXPVdYCrVwJ+Hn+iKM29+rqLazREYl4YrB2TOcsXwusq8+GqOnA5mKKyQyyLMQTGC4p1TaHimu/XO3Yap3OCaR0qWqZUYu4AV8wpTtLgfEKaiw34oMLZ+wjZFFhQ6KpUdomA6OA/KIEUYIPqqHDCX5VubzYp</vt:lpwstr>
  </property>
  <property fmtid="{D5CDD505-2E9C-101B-9397-08002B2CF9AE}" pid="27" name="x1ye=30">
    <vt:lpwstr>WaJn4/uxV+vHFKCK7Zg8O61FBUrQ1InVVrst7Z1Iwat+NGocMgMPDEe2Ip+05ymzxZospME8H9lT0a/+5hTaaSDRc0Nv583SCA3G+sJLGB4AKZ7Td4KYkMSxgeWbbhxqHPW2pWQiGWMPnKjjPG6gAhWN/fLFt3STdGWFoy3o/9HZqexuo7s3PigPu0U74my0DQwcu7SrRPSBOORpc8ysRJ26yMnBX7TBm2oy6v7og636uU7fM1kcgVjnxOk/tq9</vt:lpwstr>
  </property>
  <property fmtid="{D5CDD505-2E9C-101B-9397-08002B2CF9AE}" pid="28" name="x1ye=31">
    <vt:lpwstr>Mi4sw/BNwm88gSwq9glcGRFUfU373W5fQm9i5HaBh0OyfTz1ak2zFC/+gRR8n/i1N7ET+DlJR1Wn5mGp/rDMXCilFuouPvNw+EScs9ViDQNa+rZVLuN1pxioFZg7BjQOmjhB0VQBVe19zNKnS8xisMkFTx4/o7ca+T0gxBVevden88We2aMtliYjuOlcQBOPDOU/34FwRpvSQ6P/lGmjTxw/LoIC3n+gluib5xCfxVXOQ6ADT2fzfrND0hckTcF</vt:lpwstr>
  </property>
  <property fmtid="{D5CDD505-2E9C-101B-9397-08002B2CF9AE}" pid="29" name="x1ye=32">
    <vt:lpwstr>A3rfH7QzBmlz3wgm+yUHcYH9/JI/Yhnoenvcnd/C3ztiS14JSqbFaYALyJcdvPseH4QRW7mR2ihfVswtBlteglEtkjulD39s68UOkKwRvByhJ3ODSZ05cellffspT790reI0inzF57r0O7et2YB8464k4RQc58WFiDvl+qtszIj9TaOgV0pOaqTfsN5X6vdT0cKossWGit/p6j9vwuPW8dQzaVhpjcMNcw205N3MVpE62pQ/mlSmHfxm+7UJhAG</vt:lpwstr>
  </property>
  <property fmtid="{D5CDD505-2E9C-101B-9397-08002B2CF9AE}" pid="30" name="x1ye=33">
    <vt:lpwstr>OeJRTPcwrjJtszdUUiJSnUsOyPGzM/Vv77Ahe/inAgxWnQPgiXby7ztfb1DUxkEV382/521iTXbgu10YMXldBR8O4OxCXFao5ERCHXIbSai1Em7nKCLg7YVO3a57fWpfuEzc7vQ+MUrl+NCx4PSBpntIiVGwkXx79qyMhjXDmJHKt0Z4z7YEM1bQb7MfYV1u7+y6yIG29ohy01M8y+bPAplwFFHQzVPixJGYMAuXJxuzQkhqh4SCONQ3f21CfMn</vt:lpwstr>
  </property>
  <property fmtid="{D5CDD505-2E9C-101B-9397-08002B2CF9AE}" pid="31" name="x1ye=34">
    <vt:lpwstr>K0h8zAurNwCgdhK69NI0M+VrSy2Yve4e/1o+I3XlE+z4o8Ym5w55fHkWXi2qWr0kVCONaJcsUjHjee1ryltKT9IbdxXIXtr9+tSQvBPgvTv4YA5RlAHZClNJ9WhuqgOAMJENs5+H/jbDtN9dQ2U94UpcebVRNm2x2ZNl/Yw9CBW/txRP8FyAUASabw31ksCLUM5kYc3DztH7t4Xb7KHR64rOQd3xZhMgkM8Kwu6adch2w+A6382Oc9cvvP7gGew</vt:lpwstr>
  </property>
  <property fmtid="{D5CDD505-2E9C-101B-9397-08002B2CF9AE}" pid="32" name="x1ye=35">
    <vt:lpwstr>OGLO5kPqxmj5Q2po8iP70HozlSuXXIpzAf3PXH2aOn9URJQMY/1bwmGqul/0firAHoT/4acJD42SF6kVQD/Dw/yRqr44QjJ9A5kV25+HzE40sedosJJ5kRREZ2PZbLB2b7DSdF3RmNWXbBTqILnDUO9uYE+1y5O7Bh6o2T1C/XnB384QSMcggv6WyWjCxE24CvnhkOJ/f0mx0mAP+iSfhIU6UfqnBnTzi0foz+gINA2UzJGM3XD3h6Q6edc94e1</vt:lpwstr>
  </property>
  <property fmtid="{D5CDD505-2E9C-101B-9397-08002B2CF9AE}" pid="33" name="x1ye=36">
    <vt:lpwstr>MDr1ZtRhTFjLxSOHWsRM9nhcylzUAO6Zr49mReAMAOInOCg+E4u0+Xs0TbHi35fxJzzs2qsR1PSmhAgl+qjKPjk5P5M6NoK8XQEbpPGyDWIGE86EKwYUXGXWl9le2ktmDm16x803QFY+yT3A+0qEhzBOa9jPlSI60USh67GqiKy+QH2EDsDgPZ0TsQThD6OT+UyaKFR7y37G66POlPQ1fVz4I/GEdUVP/vvhRU3QmDkQ325aZ/1W6IBkHHMBbNT</vt:lpwstr>
  </property>
  <property fmtid="{D5CDD505-2E9C-101B-9397-08002B2CF9AE}" pid="34" name="x1ye=37">
    <vt:lpwstr>3TQ1rAYBAqAwZPKB3FvOalx8ZZ2CszCysmI//Zz1v6ItWOfJTO6ommmYOrHmWS3NBeAmzBdUMmmdt572f8/7d8QEOGjCm+B53jz9zgcjqU//XklX8w1ZCF7WtOo4eL1EeDCRI7NmV84VP2vBZeIQ4k2c8jrNfzzzqSR4SMQ8B+Td2JpIGOVDxOLPYTTj1dqfYr44p0Zahf3i+wOSGAkGWwtYypvSRftfb91XdGMX68/DQlMzCW9mFp0qPB/SrKH</vt:lpwstr>
  </property>
  <property fmtid="{D5CDD505-2E9C-101B-9397-08002B2CF9AE}" pid="35" name="x1ye=38">
    <vt:lpwstr>CblGHaii1NOvKJLpXVerWfHYfCXJfUtVcfUfu3mB+1pBxnS4QWOdBR93i6yhlj6Ed3ElqHRfz5Ml3Ur2j9maB4sbrnbXHW08j73E7Qfp8UBMJzmliCRb1VcPBkNBJ0d3B8/+XctW+w5r5Et1EsHEzde1C6b7uaq+zzqoCjqo99lxwqVDtgVgKwqOeaWBe429opIQjYCeCtuus214nYKlSDOJC1ppw8JhrPkLDdSNzMQK/Ej16bTg4/2wLoHL4bc</vt:lpwstr>
  </property>
  <property fmtid="{D5CDD505-2E9C-101B-9397-08002B2CF9AE}" pid="36" name="x1ye=39">
    <vt:lpwstr>G5xgI6riY0jb7P5vycAufdn29I6OR9H/4D6dcGslaGBmXL5gDAhv6pUUvt3SVfb/NNRQ0RfTnvPMJrE53wj4TzuQMBmhDzERDJvYJSNfC5+0V0Ob/0rYUw662kBVsWOTcH0gDlH8c2jJx1WJXXlAmqtlsB7ftDDf1IZiGI8UylS1iwSK1/5Qi37XMXerrqMFjGQ2bgmHy3ARj4AIST1p36vyJbIH0A8PkX82MwvSfmv1nPbYwL53i609oFcSxcp</vt:lpwstr>
  </property>
  <property fmtid="{D5CDD505-2E9C-101B-9397-08002B2CF9AE}" pid="37" name="x1ye=4">
    <vt:lpwstr>Le0HiW1EF6XA1BsAQMgRaRjJoivPj3Mi22zUtiVyevcbhjHNLaJqmAL7Fgv1oFsmdlnRj62Z4qgTGasnSTf+9FXDWlLw44KwMO+OVpxiQRo+DKs3tq67MpB7NjrrvAiRfhzv7O8c4Urm6R0Y/viJvIblZXN/lh/BoEMbqpTVRHPlzsTXtiTupDSBDSrMl6K8f2zY/k0/S/JLdmGOzscjunFi1ntBvd4yE5mRC8cJzw/a1F2z2t7dIr6DEXNacDV</vt:lpwstr>
  </property>
  <property fmtid="{D5CDD505-2E9C-101B-9397-08002B2CF9AE}" pid="38" name="x1ye=40">
    <vt:lpwstr>R0HR9DWkneW8qaSik8/Ah+dQEpIMMxGCxYrrWvXBM2m5j/WJMwh0ifgJ2sfJwTiLCW7Q9EvmpbhegTxsWpDRv8ymadn46a9VPKJwB91tE6DOqND0yxVx3hEjDzF2kJYFWf4caniNXF5WpoCyq8xCDNQTkF3KX2ljJ55hkx3Af1eqZB0Y87omlWrlO2Z847LWAqDJsZWGb+hT/ICI4uckiMFfCF8BPIUOmqcGSPfG3G98Bb9Wbh7wcJs8bj0VLJ0</vt:lpwstr>
  </property>
  <property fmtid="{D5CDD505-2E9C-101B-9397-08002B2CF9AE}" pid="39" name="x1ye=41">
    <vt:lpwstr>Gd9HuxF/LZSFFBqK/ZTUeCA/bxTrxaqdvfEiTHcJu1PkpBweH05bY2VDon76zkvYAm3xyf0hufo1B1hw24GAG9FN30kOW736X8WmxeJR0yxJch0+3qkPSqDxQOOqb7tU1eeKMG2869lzHFq5p+L9N7BN5TUjht+rzeyqWhWlXjjDRFvzlZTEpwR/PECb1/u40/nEw3EdGsHZrxO2hv/hX7fMA7z7qR5Qei+aW0ztxlHfjDLJs4h7ySDnqilwmsQ</vt:lpwstr>
  </property>
  <property fmtid="{D5CDD505-2E9C-101B-9397-08002B2CF9AE}" pid="40" name="x1ye=42">
    <vt:lpwstr>E5O7+yMKJTuGUvbiXwkoRlkDtQ60ZOoXWW3P9A2Fcx/inB59urP+g9FllbwaqKMdRu+ci4on5MkvOBdQ54dR2xrRcwkXLJ8ILaUbOt9N+2jOwKyPYMIvix4KQo8nwRGn8F7vTYWL7moXw65GCfv7ApzTLzJP/9tWjVn7SMeAQ9ViFnPOVWpWEEpfMebyBu3IpBsv6YWgO88zbMc4xLegi/rKFBcpqZP7De/hi3FaYDRSRz/9PLtaQnNfiTHUKCI</vt:lpwstr>
  </property>
  <property fmtid="{D5CDD505-2E9C-101B-9397-08002B2CF9AE}" pid="41" name="x1ye=43">
    <vt:lpwstr>z7Mgz++qmIvqC3nO8qX9cCPQ6suxpAQnzTqDtT7diHUG0ejxAo8l1aPGLddidfJmmjZAGuvsSDoxTKGXIWQaI5FAB2xYoLHd+I7nYu+/amF6dghoNsNx1GW2zWHKoG5e+RLvs9UDW+QT/xA56/0mh1Ay3YZqGdO1t+oGrekQJYMWhOiZ6zkL0hQfZQlDgDJVZd8E99QGB+Ppw8z4DeNZgIH0PIF6UQqze7qi20wg/3gVtnWdiBRtuvAZvuvcexj</vt:lpwstr>
  </property>
  <property fmtid="{D5CDD505-2E9C-101B-9397-08002B2CF9AE}" pid="42" name="x1ye=44">
    <vt:lpwstr>L4F9OyODcDK8Fvtudots3nWUlBgr7wTn8p9yopBWpppekRzTm7tsYna6s5GDJMrvh3FfNFhx9p0GRmXVX9cY7qr+/lBfm9ZRO/9akKCcWZ9t5+BV9iD11F8TRg4kz/CS3shm+ol5J/lMnIqJcxxfhS0TsOTMbsQWV2bd55EiBQzcyssBNll1PWZ3ZALetH67Oi0sFbMoeyUlw1z+JNGLsSDP3VSRFEXXXO4Lv/v/f1RoiAVG1BQ0L/LK5gT9orC</vt:lpwstr>
  </property>
  <property fmtid="{D5CDD505-2E9C-101B-9397-08002B2CF9AE}" pid="43" name="x1ye=45">
    <vt:lpwstr>K8i2z2Oina4UEobgz3k9+6ikny+lklJNe2ledY3sivJGvHo31FJYWOcZVHeCJp5CHgn0vGEezgeRekkhNtfLVr7U5Q/X+RUNur7tZXrqfLUey/GVCrrhW2iaP30+ropdODcczLgD7A0GxFzlcAOvf96Us3IXashhNReB/L6bBMXUzVjZk3DkLd4z/S1Qbg8fBAXYc3vwJL4Sy/CRRbKnT99nmsNB9sfBTWzQP8eOeQMJGQBgzj4Q+xpG1LpUJFt</vt:lpwstr>
  </property>
  <property fmtid="{D5CDD505-2E9C-101B-9397-08002B2CF9AE}" pid="44" name="x1ye=46">
    <vt:lpwstr>FTuM7Z9JH4qcUkQr95lnnpS1v2RJWeVbZggNrwIYjXr6AFs9Z6dGrUXbmo0HYC2rFwRTH01z5PNo+MG1CnGSkNKA26GQlN6SV3TDHvFvs1aR5g5D7RrjL76Fx2YUj5MNtsvTgeI+F17U7nfF4W6iC3G/vnz2tGr99asMq33HxHzSw1PWkt8s5nsxFdZ6n8C4xt5ahpeRs7ejjg02eOAMJjWVm6BJeQ6Lcb60i7bjYuwyK6WnsmJZPLf7tAue5aQ</vt:lpwstr>
  </property>
  <property fmtid="{D5CDD505-2E9C-101B-9397-08002B2CF9AE}" pid="45" name="x1ye=47">
    <vt:lpwstr>95cO4EqfavDI8nVKMxbC9EakN/PMDsKW7ZsR3ZiXdA2OdiK+o2xFAPiC+90zgnnbNfMn7l0E1LdNqobrfXiJk1aXIS/ZX4b3+8XDZ9MtyLgs93P6YD27eI/BKdKYhb57McdP11KecvmopWAVb+iolnllZupRZ/+9WAXVRgz/eFrNHIKr8EsZ06gKBayP/dytgMD45kZnGfgXtWnxP1tldctSLXL9NfQn82wHaJCoMsZD2q+1QNz0Kp4hqSeDiIA</vt:lpwstr>
  </property>
  <property fmtid="{D5CDD505-2E9C-101B-9397-08002B2CF9AE}" pid="46" name="x1ye=48">
    <vt:lpwstr>q7k1fP5YeKRWauX8EcryIepPCQpO/ZMJ9XFlLvkrzfFh8J3C0xs+ZjCt11PEU3j6+T7yvWtjGPn+XvainXFT6qXanmmz8/SlqR4cqM3mX1KZo1668vJYmi2M9z0zL+efmxdtbc6SWsxN75dlfRbVtjzoMACRkEVGyoccDTVfp6iPA9CXEYYbIQS6aNq7lNdvGNl4BOxmymK0XZESoZ6SaktX1CgnGNRJrW7bRLg/AgQ9Ucz/wieDnSVG7JP28ye</vt:lpwstr>
  </property>
  <property fmtid="{D5CDD505-2E9C-101B-9397-08002B2CF9AE}" pid="47" name="x1ye=49">
    <vt:lpwstr>8C10yopXOo6sDQyWlpqp1fAdJMyp4u9dt2zf62x4ak0Cy7FIg+i8W7wHzvGC3ATr2vBfk/GwA4/l+P1cG9Kmzlz9zd9DPGMrGdrZn4Z2Zc/qiFoi52ofd+nO+o2QQkoN0zx+5cX6imDaSJR/pSACrW/tSBb7GuRTDR6U3L4AFGQFEd1c+y5aHdmiZSdZMzpKczHEFlSZyDJGVaGTeKEyOn6w9ScKJdY0tgTJlK8uuDA8LAdJKF4bJ5vu0UWnfqM</vt:lpwstr>
  </property>
  <property fmtid="{D5CDD505-2E9C-101B-9397-08002B2CF9AE}" pid="48" name="x1ye=5">
    <vt:lpwstr>lmmnV/IoutuZM+QC91mFmeEumk06yq6MF1KFGBW6Im8r8AyMGPexjmkhYulTFt6wZMq0u1xbgB3lhIR8S7jg1dkfLVdD4NPS3chvOhMC5j82NZsFE2vFQWhbxGCQQu1HQsIRt2Pd0koYdSlRv7HFXcLrT+bFOoYtREfG5FgQ8kSVAsRvoWaFPesCyzB3AvXr9MNO81T/w8Xw2AGXY+vl9VgCtcub/lt6lqnNT9C3dgH6GFQL/rO2NOiQBD8srPx</vt:lpwstr>
  </property>
  <property fmtid="{D5CDD505-2E9C-101B-9397-08002B2CF9AE}" pid="49" name="x1ye=50">
    <vt:lpwstr>/wF0/GDifu0ivWabLmJUHkLI6ZX+89yECRxy9CmBVBK1Qi0UuDiy8RwB6nrnBeCgYzYy/8kmpOq27ri65t9LulZrnHa9i+wxBLg+Qe1yxvTGzqg8pvz3uzH/CtpDMNWpHwO73mndZX7xAS9ide5nXZJwX/nKPCmj8nGj3alnLCUEoGzkCsMBcKUHzG8QpFhGQ13THm6LYBljeJ6IgYpDDnq8+loK15wKNZwWHoo5u/hqGjkRfD1Z0YQCLwsIlZs</vt:lpwstr>
  </property>
  <property fmtid="{D5CDD505-2E9C-101B-9397-08002B2CF9AE}" pid="50" name="x1ye=51">
    <vt:lpwstr>c4h8WWsQKk51wkhzRGN4W5m6C/UrHHgjMZOg9m3PZKwC+l8/pS9OK6srC4lvSvp0h+PjgYmFq/VPRomwtPt0qEj1ZiiV5HZoHB/IvLydQKl45EucG8NTm7vapWC/KjmeA6qcNuI2iJ/mDNLOgH51ODF6JGOvSwoHtF01cO6y4p4ZwMjkJ50APDuakxx9bMV1wu4zKaoA7LK4nCob6YjN3nob8To0w++RoAtrtjs9EQbr6ldRuSfESm8U1daeK2V</vt:lpwstr>
  </property>
  <property fmtid="{D5CDD505-2E9C-101B-9397-08002B2CF9AE}" pid="51" name="x1ye=52">
    <vt:lpwstr>Ea4zeupybzaeL90GZoxJT813a70QWyFL3VO7eWWmSafgIcHM15v13FdZw1ta3CNrPrGwAUkrQy/+egAA1m04VpeVlVGsBuaqZzaNWb2sLfLRBmr5/0kTQwU62Xi0zJ4QgNpWKKilPxlVyCl/l+bmyIO/P3f2lOLlEJOh5L8EHnbjHevY8pL4GEteKrO/y1vE8UPE2OYebmuiYBW3PObU49nqncWRVggCEQNhe+ydoXaMZcVTMQ72LJeumZw5jQk</vt:lpwstr>
  </property>
  <property fmtid="{D5CDD505-2E9C-101B-9397-08002B2CF9AE}" pid="52" name="x1ye=53">
    <vt:lpwstr>K6U81veCvucfE1yyHsOPhFHYChEc8lYlpCTE+jtvL1OaanEKUBlmRRE3G57haEN4zBepme1F6Fo5e5rU5DlPRudXXQBDz6Whjg3JtCT5l7PfzxnanyOw3paUdXXhOW0WJKdUsrc3rFa6KoP6Y3Nl5i8bwBCPGs1y8R5fWRGPy46xJX2S3kfyDSuhMBYECXIwpY35fBc8XUer3psLOEAgGiyBLCdMkrtgoZuWjhNt1MJd4TQFD/9Guu5zsYqa5aO</vt:lpwstr>
  </property>
  <property fmtid="{D5CDD505-2E9C-101B-9397-08002B2CF9AE}" pid="53" name="x1ye=54">
    <vt:lpwstr>aYDx2w1d9yGpLp1we37FqtkfyFwGFN3C0GJqF/cpByVu7twZ8Ja8hReLKNpdfrjK3cDYLe/MpzWKNws4QE2/ywfAeXK0Fdtyfr7XvFWBKRrCYRyWFd1i4JmTPb6rMwzL0yUd7UhRwbiAbjZqZ3mAN6r9ytGp/XRp63C7JH9Kx5oqa3bxpZ4Moqx7fpg38+blPooCr64qLe1LEtEyVKRtb4vhHDmdAkVnH0dApPBjereEF//HGQWgrocdsasaqUz</vt:lpwstr>
  </property>
  <property fmtid="{D5CDD505-2E9C-101B-9397-08002B2CF9AE}" pid="54" name="x1ye=55">
    <vt:lpwstr>wmDUy54gMRmo/dyEbmUwt1vqMnahb2LEl2AAruqSFPjyGnKfLc0mXhh6pJWTD7wHCXqPcLuHhy9B3JVvfZhRxqA8fGHuUEykiueA/QfDhvOn5x27V9Yz8jFwInf+OhFznXc08Jmafjf8ebsMsE2T/PxnWCwFxpu8L22w6DXCVvy6VEyRHpBAHkdNY41mhPQ/EiKmay6EAN78pBk1HCyo7cYEsKF+HNTNpXopdjoTp/kAFyzoS8ERYDbebOhgNOS</vt:lpwstr>
  </property>
  <property fmtid="{D5CDD505-2E9C-101B-9397-08002B2CF9AE}" pid="55" name="x1ye=56">
    <vt:lpwstr>UNyEOk8/Pqs4kH62GBu2N81KNFtamvm9A8BlGF3QE2UxbPuX2GJ/AphWKZp4W1EaqfEl0ULmAF9Cm9j7H3+xzoD+jLZdQbT9W6y6r1XmZ8nG/uVkm1snzTPXTxsr77+wgpmeTYrp4XM8w3Ee1Q1+1Tm/Cfc2ZdxUq5kAKMjjsKogfiRa/Vm5rgivyedEPyB7eK9o0aaI058BKAxFjGKiPUfbyJEosTO6e3LRABu9+OfJJY9q3sPiFHsaMQnyL36</vt:lpwstr>
  </property>
  <property fmtid="{D5CDD505-2E9C-101B-9397-08002B2CF9AE}" pid="56" name="x1ye=57">
    <vt:lpwstr>KivXOqnPlGoBibC389ttf+JYQq6I5KCollMl5ASXgcmdKcvur3LrcX8t8Vt1Sit/BnFuUYkb013Qyq74vNuf5OWzeJsnNredR2n9MZdXGAP7sF30pq6fuqZ4Dco1yJSQGn96IZvtsIm4a9j2qM7MmqwlB00ukHqxCJ62/KtSGGqAwpN3rWh/Tkbxv/+ko/Y0O4c8OeH639QHQLnQP2K/9ISSrwq46Gftd1R4C1fNDYzStU78AeIYglh5Hm6DeAT</vt:lpwstr>
  </property>
  <property fmtid="{D5CDD505-2E9C-101B-9397-08002B2CF9AE}" pid="57" name="x1ye=58">
    <vt:lpwstr>q8CfOZO8ttthSFm1UNJYsx2tcscDshvJ9IKsdjWY5Wt29N3MhObgRxbC0TbxJ/654/ZbaZaZf+TCQ61Z0ynPnUF36LeaVWVH1JKhKo2rUJUYi9VW5zpT0wfvmvUFPcodU/I7j5D2zf2LuafuDX2FloYuqxvQ0mW+dAda7cMDFCGevCR/77lSUfJ9T8phURKqRAe1/+TYvdAYqcguNNbcHLyY84Bej3w5fgqm31g+8MEVD9fFpfii6R02ZxUmb4D</vt:lpwstr>
  </property>
  <property fmtid="{D5CDD505-2E9C-101B-9397-08002B2CF9AE}" pid="58" name="x1ye=59">
    <vt:lpwstr>8TOiWevM0AmRfcsJruhjQoBZCwhof+GfsM1893uKDomyihveJz65M1XaxEMblObBNTvjvD4ZG4+UJ/S+WktwarcE0Z+c0OgCRZmm15DE8AHzXjCQ1NGOCorwka7tYN5t019wySUT5/pUi7iFUJUD1vy42PAfLD/lFQImVahcQe4f6emmajyVR8u63fNbSEdeSv40zXGBscmEFduQaXxZNymuMqOFiA1ISQcavOi27MHTeGsSmVkfWaRycoUP6q/</vt:lpwstr>
  </property>
  <property fmtid="{D5CDD505-2E9C-101B-9397-08002B2CF9AE}" pid="59" name="x1ye=6">
    <vt:lpwstr>DMYqq/KprN6vVeHit0iEHuTKO4XW95gcn+rHia24AJ/LuoCA2O+rMZ3sgiJ0qsZ9gRsiWHMv7qx9WwVHL0OIRF0lQLFHP7/ZSiyU5kDA2DU9Nz8vtyY0MVDb432SokcOorIf0iC8A8Z1KCGxM6BObs0dG+im2BKoGcFRcu1eYzqkqAjS3Fssm9iKT1J4udluwQZ6fY3Yt+oHjWvNYD8VOwVXHljX2RRquSIm9ach0gIdWxUXGGg5qXbrSpAnDyT</vt:lpwstr>
  </property>
  <property fmtid="{D5CDD505-2E9C-101B-9397-08002B2CF9AE}" pid="60" name="x1ye=60">
    <vt:lpwstr>WMVedsw6OhZ9375gK7idbh0LKrkOnUYAfWFCmzq+pcsIIKUrnRxIVtFPVsjl7lSuUL6YFwD/yMLAOUhlnaBRYrT7mZQbS9BxZ3UBSKR/yrBRgH71p1Yx+auU1wA5LEKhiXJT29quGWv2mhBDrWztmjsUp/IcycHTCH3/2l/JrLUSwhEuFb9FWchj+O0bo/evPOtWJhZduAc1N0Gz48XOedHUUdiWXbQvHj/mUnfpQtD0D2Y6uvwhTu1JXdvXq7l</vt:lpwstr>
  </property>
  <property fmtid="{D5CDD505-2E9C-101B-9397-08002B2CF9AE}" pid="61" name="x1ye=61">
    <vt:lpwstr>eXAKr7qwG4UiPrJ+leQHn3nay+EkDgle1yCJRGT857FrGoWH/MU4MOZd8ZHXq1b6uxljEFN+nhHMN1TxKqQI2/v8w7sJQAOcBIdaqL9oC3kLB2X+1LR7hXjkEjDtYMhDWpVpRbiCqLm4g2r9j3oFgGacSMxyGF4yreMN+YkZiDP4AZLvtIUNohMrAl8ppKBKPAmNdUhj6xhQdDw7BdLxXtxpO8lEq4Qnt7a86APTnrjL7u2bd3JQSqjILljhxoR</vt:lpwstr>
  </property>
  <property fmtid="{D5CDD505-2E9C-101B-9397-08002B2CF9AE}" pid="62" name="x1ye=62">
    <vt:lpwstr>5AazBGhm34ja9Cg86SzcVrrFDU8Z4silAGjUVh7LfC0uk9mN2olt+8TSrem/CfS0yOLVP9d9yMWHuh5nrzwitVV5+tSRijZYeNP+cBWWnp8OdWv+tZbIBzPyqdYXy9g9qW1dh0a1pkNYuGKe2vAjgo80lAUlOpZkrWQbWu6cwVd0lJJ0H3V8pA1v+eSyNv7Yhl4gCjpxwvgn/O40/y+cV8yZHjwrc5H0KlazDxv56EEnUvEKaUPFEbuZac6D3uC</vt:lpwstr>
  </property>
  <property fmtid="{D5CDD505-2E9C-101B-9397-08002B2CF9AE}" pid="63" name="x1ye=63">
    <vt:lpwstr>ZVKiPMvkPuQsGT7L1q49GUyVif1oPGLOM4GOuhPs9o0d+z1Hr4j6Przf8EOpkguvvpLGR8wGvWlbHStbW272Hiv0YH4fjaWkG/MaJtqLinyqbdR9radhOxOQEvoxvpQ73TsxzQH/h3U17WditjL3Uk6IsIucE4f3cEJWBNhIX9ZMhR2OEH6oOElz74fQO1nkKcz7YVnhNyAo3jZgf7NIB4U6NY0ThLWZDDfkoh+LgvmMLLNtBTSMcawfwr9YbtO</vt:lpwstr>
  </property>
  <property fmtid="{D5CDD505-2E9C-101B-9397-08002B2CF9AE}" pid="64" name="x1ye=64">
    <vt:lpwstr>qY4mkvTJm6n56vmNJqGt3bdrZEvPweGYjcSvGi2K5voeH5NG7jS+yzrGd7nKxdDE0dHsEgCvSGLTV6/+sNTeJMmXC2JcxOo5EcsUzW6BJJ6baJdZc8O/+e4LOnQoe64VpgjU7m8f9bKH/39xdJMcKQ9AOrt2SnOa24EtpvD7XVtYWfiB36kpBzdDO3dXJnaIE+yhw9JLjxd4pnqzWMZXV6EwQrI3WRIpJuJBSUPej+hXx+XPhSytXq1yIs1pORy</vt:lpwstr>
  </property>
  <property fmtid="{D5CDD505-2E9C-101B-9397-08002B2CF9AE}" pid="65" name="x1ye=65">
    <vt:lpwstr>q3OxXuHZLC4xxchiOv866aFHKrb/UGzA0jlU+JLZFD4q/CeP1dyejUgQYJOQzT/zdtgnIBQtG1qycMPqO5v1p2ylmUoRNYffIu/x4yZf3tt4qWl5w5ylcMQi54vqWv02Fj/KR+5vYOwtBUMCiac5brMtYk/3LUNUt02IM/qTmLFyU2W7D0sFTvpsbVou870JrDJWgoNRVYhp/YckfiD/VVIO8/HviWVmAcy8kMfqDXx6Ev1ej1ZjhcCVwpciNm9</vt:lpwstr>
  </property>
  <property fmtid="{D5CDD505-2E9C-101B-9397-08002B2CF9AE}" pid="66" name="x1ye=66">
    <vt:lpwstr>8zVakL2+tL4dvSHshPEijO7X+LA1ChMpOFlsf+DueIUs07hTZw3FIonVt/YTgtKkSqSORPHGYuAT7DgV80Jmnt9Lh3do99FgkezlZ+PVplNkuG0qgPC77hsi0fy3g0ZwlYgTX7mXMinfNBfwePjsgFYf1fBeaN7SoQBNEFEeARBD8A4d3gXTYgkIT3Rqt//HTC7j5V986TVSEP514CersaJ3ufF8RhDNnliJ71r3gKYayC69ChPhcxFjVgIJuaR</vt:lpwstr>
  </property>
  <property fmtid="{D5CDD505-2E9C-101B-9397-08002B2CF9AE}" pid="67" name="x1ye=67">
    <vt:lpwstr>UQHS3ClrOqR4p6SkaxKz99u0hpHfSiKwqsdFlQC1pHN6taOFsY/1UJlX0TNkNOK9EL6+bQ1rfrclDd4ZPsUqn36JXEjM7tyvX1aNvPie/cOhukM1mLLNU3inM8fl5/fkkZ+h7PQ+ZBzqxLuTxzou124M20XlmF1pCwMW8A8ZL0D+ObFCUkelivqAHicE/06mZpSXpkzesKNVOa2G0SuxEMkpqTF8hbtdXl+gpmC11iDb21N0/FZOQ34c/BtxGrD</vt:lpwstr>
  </property>
  <property fmtid="{D5CDD505-2E9C-101B-9397-08002B2CF9AE}" pid="68" name="x1ye=68">
    <vt:lpwstr>r+VLxG0a89towJKh7TYxjKO9YSmiKW85S7aSfYjoRV9spH1HmJ6+lu5+7uz4fe3CNvClrU/a2FvTmNQ9DvH3kTziRDIeE+WswR68ROPLOgHrV7iR+Cn0REl5AHyy0GPjLekpjLcWGktC/MoLjbhv0WtaWRDclXXlQJgfftkUygCpvHLoLEktaAIdZmY2B6eRjpWRycK7cx+S2U64mnds+R2GWLC1tFO/kbDY2qcCqQqMMoZUZ3+EQitk3FlusZz</vt:lpwstr>
  </property>
  <property fmtid="{D5CDD505-2E9C-101B-9397-08002B2CF9AE}" pid="69" name="x1ye=69">
    <vt:lpwstr>deu8UyCKDZYPXKvMKJhd2oanISJjmRytYsCGCoVKvOECa4igFEGKKvomfU5f0KO4fDM75oHXy2nYFz/tN3o+svvQ5oVnIferURGM3j/MTs95GQkdsOFi98kHoJqUVtFU38N0cOMxdoFsj4mU90RzFQl9C1F0D1Kc00xBYpz5a9JJVlo83Ws44cvZhOcrMMZK2mjTxm+Tg3XWHqJpcvFSGuZtnIrtYPf8YNaGRfG7u8Lz36l8hE2fEo1fOjMdDN3</vt:lpwstr>
  </property>
  <property fmtid="{D5CDD505-2E9C-101B-9397-08002B2CF9AE}" pid="70" name="x1ye=7">
    <vt:lpwstr>TZPB85bALSrDXbuGDGqbezfI6bOeUfKWkQOXL52jwFkTbF/1RTt9VwRX54+JlVXfcRh6+AvxPzwzDtshoYOsI22ZjPASOkhNZ4Y3ZAf57z8xWkUsA4voq4eiamg/zrElf0jlQFk8CB/O7eqH9Og6kgH9xNwVAV6J/Xv+WpWjOQ8A3HS+qs/p2xT/jHSpPuFt0pwxRT4kHZRfIH0pjXkozspqn9SNHvUR18D4awKv1/y5eJLtcRdBF6MB8UTEDTF</vt:lpwstr>
  </property>
  <property fmtid="{D5CDD505-2E9C-101B-9397-08002B2CF9AE}" pid="71" name="x1ye=70">
    <vt:lpwstr>/tvmYjbf9Oe6IC8LKRcJ47430GRuw3eRXXdif4x/cl+YlO4j/OqSljZlJgTeJN8vDHYHnS9ldFD6IG5ke2uxFCW5vqLF0A26bFbf3xMgHeC3mW8+z6PbUWWlG8das4LlrWxqFw4uKKDNxCyzLIhtgLPq8cGorjiSa6+Ff8gcS1BCbRrvL7NyoqAIqKwGo+MgLI4bpRx+J1Pnl6E+MSZeqXUdq83EDM5YTTfRLD46ancsT00ITbB9cRyTwaogE5j</vt:lpwstr>
  </property>
  <property fmtid="{D5CDD505-2E9C-101B-9397-08002B2CF9AE}" pid="72" name="x1ye=71">
    <vt:lpwstr>grdyyKnHsH8QvAeVYxyU+djoXqqq5D8zUFtJUn6sDG7et5KGe/mulcUHS4sw7vO/z/w1xyLSn5lIRPwOjXA39M7JKTTA+E04+cssZAY+kbOoKrdAeS1WgnWo0JYpdWFlz+vSHKaEritfwaL1Y2bNeAcgbpTE5ue6o9DipzU3WHji9i/phpN2z10WBcJYg/a5Jt0OxJsZraSi/FGpHlO6gmNCQ7YPKNaX08nzxihTGwZQQ8p0DWS35Ehq0xN3v0v</vt:lpwstr>
  </property>
  <property fmtid="{D5CDD505-2E9C-101B-9397-08002B2CF9AE}" pid="73" name="x1ye=72">
    <vt:lpwstr>BvqKwIwqUh0QssqDm28MP+vpecuHbU/DQH2hOFH+ZC7RZ1Ar1j9l9TgigVeffT+hrcnIYghsh8RX3svucGbJbvs9ylXti5gI8sVX9pea4VLwdpd/fwYEOgVMRwAA</vt:lpwstr>
  </property>
  <property fmtid="{D5CDD505-2E9C-101B-9397-08002B2CF9AE}" pid="74" name="x1ye=8">
    <vt:lpwstr>kJVsZGM7m49Bqtrn/8XYX4Sf3Db8hnYCcMOh3E8LWt7y5zmjoRAeOhRQgyvdPiYwPuGqdJhn8bnYueT6qfxxmlPVKO0u9Ag+cpn+V/rlqD+MD//t/ICbTIDVPrp9P0K+uPELrko8Xq/WlgZGrBdZnOMlgaoxZu6GuQ4cgU9ZLzTDH/ZBFqQfgsKvk2u8A0CKsh5YAzjd0jgSlTWV0Jg18mLXMqRR3mgzeI2/EyDpdod34qTNNictnSnQv3zqOGe</vt:lpwstr>
  </property>
  <property fmtid="{D5CDD505-2E9C-101B-9397-08002B2CF9AE}" pid="75" name="x1ye=9">
    <vt:lpwstr>ibFULAVwly8zNIpmg0xFRt5XYpHf62zogtn1BTPBMCrJCwxYbUwrmSP2gNIRozbyR2QN6XX1UcafZio34r3XIv6htoUAWDZnBoCTeLq2BLQeCFkXyqRBX2ne3D9iHVGo2ocq5Jfi+6B05uKA2BjSTJzSDgbajRISZPC0tMEffEZE3KQm6SWCVFe62A44b5nc24IIXkum58C3j29EOpKl2Fv3Bw2fs9vhZ/m5hNywMe+VHkiKxzlEz1s2/V+n2Zm</vt:lpwstr>
  </property>
</Properties>
</file>