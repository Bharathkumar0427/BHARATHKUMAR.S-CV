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p>
      <w:pPr>
        <w:pStyle w:val="divdocument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102A73"/>
          <w:sz w:val="68"/>
          <w:szCs w:val="6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</w:rPr>
        <w:t>BharathKumar S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 </w:t>
      </w:r>
    </w:p>
    <w:p>
      <w:pPr>
        <w:pStyle w:val="documentresume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60" w:lineRule="atLeast"/>
        <w:ind w:left="0" w:right="0"/>
        <w:rPr>
          <w:rFonts w:ascii="Century Gothic" w:eastAsia="Century Gothic" w:hAnsi="Century Gothic" w:cs="Century Gothic"/>
          <w:color w:val="102A73"/>
          <w:sz w:val="32"/>
          <w:szCs w:val="3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>Software Engineer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60" w:lineRule="atLeast"/>
        <w:ind w:left="0" w:right="0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  <w:t>Seasoned software developer with two years in the industry. Proficient in multiple programming languages, adept at full-stack development, and committed to delivering high-quality, scalable solutions. Proven ability to collaborate with cross-functional teams and a strong problem-solving mindset. Continuously adapting to emerging technologies to drive innovation.</w:t>
      </w:r>
    </w:p>
    <w:tbl>
      <w:tblPr>
        <w:tblStyle w:val="div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120"/>
        <w:gridCol w:w="600"/>
        <w:gridCol w:w="76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12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2360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Chennai, India</w:t>
            </w:r>
          </w:p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8668134152</w:t>
            </w:r>
          </w:p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>
            <w:pPr>
              <w:pStyle w:val="divdocumentword-break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bharathcode1604@gmail.com</w:t>
            </w: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2360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Profiles</w:t>
                  </w:r>
                </w:p>
              </w:tc>
            </w:tr>
          </w:tbl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https://www.linkedin.com/in/bharathkumar-s-97aa7420a/</w:t>
            </w:r>
          </w:p>
          <w:p>
            <w:pPr>
              <w:pStyle w:val="divdocumentli"/>
              <w:numPr>
                <w:ilvl w:val="0"/>
                <w:numId w:val="1"/>
              </w:numPr>
              <w:spacing w:after="0" w:line="3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https://github.com/Bharathkumar0427</w:t>
            </w: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2360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Languages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firstparagraphTable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2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atingRowratingTex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line="360" w:lineRule="atLeast"/>
                    <w:ind w:left="0" w:right="0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English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2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atingRowratingTex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line="360" w:lineRule="atLeast"/>
                    <w:ind w:left="0" w:right="0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Tamil </w:t>
                  </w:r>
                </w:p>
              </w:tc>
            </w:tr>
          </w:tbl>
          <w:p>
            <w:pPr>
              <w:pStyle w:val="divdocumentparent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textAlignment w:val="auto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parent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textAlignment w:val="auto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764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880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Work History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first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82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2022-02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Software Engineer</w:t>
                  </w:r>
                </w:p>
                <w:p>
                  <w:pPr>
                    <w:pStyle w:val="divdocumenttxtItl"/>
                    <w:spacing w:before="8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FA Software Service Pvt Ltd (A Subsidiary Company Of Cambridge Technology)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Chennai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Proficient in Java, SpringBoot,SQL,Angular, TypeScript, REST APIs, Redis Server, JavaScript, Kafka, and Jasper Reports.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2 years of experience in developing, and maintaining robust and scalable software solutions.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Expertise in implementing RESTful APIs and optimizing data retrieval with Redis Server.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Strong background in SQL for efficient database interactions.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Experience with real-time event processing using Kafka.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Ability to generate comprehensive reports using Jasper Reports.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Proven track record of delivering high-quality software solutions within specified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Maintained existing software systems by identifying and correcting software defects.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Updated old code bases to modern development standards, improving functionality.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robust, scalable, modular and API-centric infrastructures.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Analyzed proposed technical solutions based on customer requirements.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Collaborated with clients to define solution requirements.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Integrated third-party tools and components into applications.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880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Project Details</w:t>
                  </w:r>
                </w:p>
              </w:tc>
            </w:tr>
          </w:tbl>
          <w:p>
            <w:pPr>
              <w:pStyle w:val="divdocumentli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Project Details: 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Budget Tracker,NCB Tracker,IIB,Survey App,Inward App</w:t>
            </w:r>
          </w:p>
          <w:p>
            <w:pPr>
              <w:pStyle w:val="divdocumentli"/>
              <w:numPr>
                <w:ilvl w:val="0"/>
                <w:numId w:val="3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Project Duration: 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Feb-2022 to Till Date</w:t>
            </w:r>
          </w:p>
          <w:p>
            <w:pPr>
              <w:pStyle w:val="divdocumentli"/>
              <w:numPr>
                <w:ilvl w:val="0"/>
                <w:numId w:val="3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Environment: 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Java, Springboot, Hibernate with JPA, Web Services, Sql, HTML, JavaScript, CSS and Angular8</w:t>
            </w:r>
          </w:p>
          <w:p>
            <w:pPr>
              <w:pStyle w:val="divdocumentli"/>
              <w:numPr>
                <w:ilvl w:val="0"/>
                <w:numId w:val="3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Domain: 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Insurance</w:t>
            </w:r>
          </w:p>
          <w:p>
            <w:pPr>
              <w:pStyle w:val="p"/>
              <w:spacing w:before="0" w:after="0" w:line="360" w:lineRule="atLeast"/>
              <w:ind w:left="1820" w:right="0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  <w:p>
            <w:pPr>
              <w:pStyle w:val="p"/>
              <w:spacing w:before="0" w:after="0" w:line="360" w:lineRule="atLeast"/>
              <w:ind w:left="1820" w:right="0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Description:</w:t>
            </w:r>
          </w:p>
          <w:p>
            <w:pPr>
              <w:pStyle w:val="divdocumentli"/>
              <w:numPr>
                <w:ilvl w:val="0"/>
                <w:numId w:val="4"/>
              </w:numPr>
              <w:spacing w:before="0"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Budget Tracker: Budget tracker application is a tool designed to help organization manage their finances effectively, the primary goal is to provide a user friendly platform for the organization to (track,analyze and their expenses.</w:t>
            </w:r>
          </w:p>
          <w:p>
            <w:pPr>
              <w:pStyle w:val="divdocumentli"/>
              <w:numPr>
                <w:ilvl w:val="0"/>
                <w:numId w:val="4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NCB Tracker: A NO CLAIM BONUS(NCB) application is a feature commonly associated with insurance policies,particularly in the context of motor insurance. It is primary function is to reward policyholders for not making any claims during a specific policy period</w:t>
            </w:r>
          </w:p>
          <w:p>
            <w:pPr>
              <w:pStyle w:val="divdocumentli"/>
              <w:numPr>
                <w:ilvl w:val="0"/>
                <w:numId w:val="4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IIB App: Policy details will be pushed to IIB website automatically by a daily scheduler or uploaded manually. And to validate the uploaded transaction, correct and reupload the error files</w:t>
            </w:r>
          </w:p>
          <w:p>
            <w:pPr>
              <w:pStyle w:val="divdocumentli"/>
              <w:numPr>
                <w:ilvl w:val="0"/>
                <w:numId w:val="4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Survey App: Its primary objective is to gather valuable feedback and insights from a targeted audience.</w:t>
            </w:r>
          </w:p>
          <w:p>
            <w:pPr>
              <w:pStyle w:val="divdocumentli"/>
              <w:numPr>
                <w:ilvl w:val="0"/>
                <w:numId w:val="4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Inward App: Reinsurance, often referred to as “insurance for insurance companies,” i.e., a contract between a reinsurer and an insurer.</w:t>
            </w: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880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1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Technical Skills</w:t>
                  </w:r>
                </w:p>
              </w:tc>
            </w:tr>
          </w:tbl>
          <w:p>
            <w:pPr>
              <w:pStyle w:val="divdocumentli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Programming Language: 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Java 8 </w:t>
            </w:r>
          </w:p>
          <w:p>
            <w:pPr>
              <w:pStyle w:val="divdocumentli"/>
              <w:numPr>
                <w:ilvl w:val="0"/>
                <w:numId w:val="5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Frame Works: 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Spring-boot and Hibernate with JPA, Angular </w:t>
            </w:r>
          </w:p>
          <w:p>
            <w:pPr>
              <w:pStyle w:val="divdocumentli"/>
              <w:numPr>
                <w:ilvl w:val="0"/>
                <w:numId w:val="5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Webservices: 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Restful Service </w:t>
            </w:r>
          </w:p>
          <w:p>
            <w:pPr>
              <w:pStyle w:val="divdocumentli"/>
              <w:numPr>
                <w:ilvl w:val="0"/>
                <w:numId w:val="5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Web Scripting: 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JavaScript, TypeScript </w:t>
            </w:r>
          </w:p>
          <w:p>
            <w:pPr>
              <w:pStyle w:val="divdocumentli"/>
              <w:numPr>
                <w:ilvl w:val="0"/>
                <w:numId w:val="5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Database: 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SQL Server </w:t>
            </w:r>
          </w:p>
          <w:p>
            <w:pPr>
              <w:pStyle w:val="divdocumentli"/>
              <w:numPr>
                <w:ilvl w:val="0"/>
                <w:numId w:val="5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Tools: 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Redis, Apache Kafka, Jasper Report, Git, GitHub, Sonarqube, Sonarlint </w:t>
            </w:r>
          </w:p>
          <w:p>
            <w:pPr>
              <w:pStyle w:val="divdocumentli"/>
              <w:numPr>
                <w:ilvl w:val="0"/>
                <w:numId w:val="5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Testing Tool: 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Postman </w:t>
            </w:r>
          </w:p>
          <w:p>
            <w:pPr>
              <w:pStyle w:val="divdocumentli"/>
              <w:numPr>
                <w:ilvl w:val="0"/>
                <w:numId w:val="5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Platforms: 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Windows, Linux </w:t>
            </w:r>
          </w:p>
          <w:p>
            <w:pPr>
              <w:pStyle w:val="divdocumentli"/>
              <w:numPr>
                <w:ilvl w:val="0"/>
                <w:numId w:val="5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IDE's: 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STS, Eclipse, VSCode </w:t>
            </w:r>
          </w:p>
          <w:p>
            <w:pPr>
              <w:pStyle w:val="divdocumentli"/>
              <w:numPr>
                <w:ilvl w:val="0"/>
                <w:numId w:val="5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Servers: </w:t>
            </w: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Apache Tomcat, WildFly </w:t>
            </w: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880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1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Soft Skills</w:t>
                  </w:r>
                </w:p>
              </w:tc>
            </w:tr>
          </w:tbl>
          <w:p>
            <w:pPr>
              <w:pStyle w:val="divdocumentli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Team Work </w:t>
            </w:r>
          </w:p>
          <w:p>
            <w:pPr>
              <w:pStyle w:val="divdocumentli"/>
              <w:numPr>
                <w:ilvl w:val="0"/>
                <w:numId w:val="6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Quick Learner </w:t>
            </w:r>
          </w:p>
          <w:p>
            <w:pPr>
              <w:pStyle w:val="divdocumentli"/>
              <w:numPr>
                <w:ilvl w:val="0"/>
                <w:numId w:val="6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Logical Thinking </w:t>
            </w:r>
          </w:p>
          <w:p>
            <w:pPr>
              <w:pStyle w:val="divdocumentli"/>
              <w:numPr>
                <w:ilvl w:val="0"/>
                <w:numId w:val="6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Adaptability </w:t>
            </w:r>
          </w:p>
          <w:p>
            <w:pPr>
              <w:pStyle w:val="divdocumentli"/>
              <w:numPr>
                <w:ilvl w:val="0"/>
                <w:numId w:val="6"/>
              </w:numPr>
              <w:spacing w:after="0" w:line="360" w:lineRule="atLeast"/>
              <w:ind w:left="2120" w:right="0" w:hanging="301"/>
              <w:jc w:val="left"/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 xml:space="preserve">Problem solving </w:t>
            </w: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880"/>
            </w:tblGrid>
            <w:tr>
              <w:tblPrEx>
                <w:tblW w:w="5000" w:type="pct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4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1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4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Education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first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82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2021-07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2023-09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txtBold"/>
                    <w:spacing w:before="0" w:after="8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Master of Computer Application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Computer Science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Distance Education University Of Madras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Chennai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82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2018-06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2021-05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txtBold"/>
                    <w:spacing w:before="0" w:after="8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Bachelor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Computer Science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SRM Arts And Science College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Chennai</w:t>
                  </w:r>
                </w:p>
              </w:tc>
            </w:tr>
          </w:tbl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</w:p>
    <w:sectPr>
      <w:pgSz w:w="12240" w:h="15840"/>
      <w:pgMar w:top="500" w:right="440" w:bottom="500" w:left="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2260116C-6EFF-4FBB-9723-09F035A0FB25}"/>
    <w:embedBold r:id="rId2" w:fontKey="{DF9AE578-849E-452D-9FBC-9A46F1839EE7}"/>
    <w:embedItalic r:id="rId3" w:fontKey="{86A90306-BE41-4CEE-9FD7-E6DC1A21823E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ivdocumentdivfirstparagraphPARAGRAPHNAME">
    <w:name w:val="div_document_div_firstparagraph_PARAGRAPH_NAME"/>
    <w:basedOn w:val="Normal"/>
  </w:style>
  <w:style w:type="paragraph" w:customStyle="1" w:styleId="divdocumentname">
    <w:name w:val="div_document_name"/>
    <w:basedOn w:val="Normal"/>
    <w:pPr>
      <w:spacing w:line="750" w:lineRule="atLeast"/>
      <w:jc w:val="left"/>
    </w:pPr>
    <w:rPr>
      <w:b/>
      <w:bCs/>
      <w:color w:val="102A73"/>
      <w:sz w:val="68"/>
      <w:szCs w:val="6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ocumentresumeTitle">
    <w:name w:val="document_resumeTitle"/>
    <w:basedOn w:val="Normal"/>
    <w:rPr>
      <w:color w:val="102A73"/>
      <w:sz w:val="32"/>
      <w:szCs w:val="32"/>
    </w:rPr>
  </w:style>
  <w:style w:type="paragraph" w:customStyle="1" w:styleId="documentsummarysection">
    <w:name w:val="document_summary_section"/>
    <w:basedOn w:val="Normal"/>
  </w:style>
  <w:style w:type="paragraph" w:customStyle="1" w:styleId="divdocumentsummaryfirstparagraph">
    <w:name w:val="div_document_summary_firstparagraph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ivdocumentparentContainerleft-box">
    <w:name w:val="div_document_parentContainer_left-box"/>
    <w:basedOn w:val="DefaultParagraphFont"/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character" w:customStyle="1" w:styleId="divdocumentsectionnth-child1iconCell">
    <w:name w:val="div_document_section_nth-child(1)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nth-child1titleCell">
    <w:name w:val="div_document_section_nth-child(1)_titleCell"/>
    <w:basedOn w:val="DefaultParagraphFont"/>
  </w:style>
  <w:style w:type="character" w:customStyle="1" w:styleId="divdocumentsectiontitle">
    <w:name w:val="div_document_sectiontitle"/>
    <w:basedOn w:val="DefaultParagraphFont"/>
    <w:rPr>
      <w:color w:val="102A73"/>
      <w:sz w:val="32"/>
      <w:szCs w:val="32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documentdivfirstparagraph">
    <w:name w:val="div_document_div_firstparagraph"/>
    <w:basedOn w:val="Normal"/>
  </w:style>
  <w:style w:type="paragraph" w:customStyle="1" w:styleId="divdocumentleft-boxSECTIONCNTCparagraphsinglecolumn">
    <w:name w:val="div_document_left-box_SECTION_CNTC_paragraph_singlecolumn"/>
    <w:basedOn w:val="Normal"/>
  </w:style>
  <w:style w:type="paragraph" w:customStyle="1" w:styleId="divdocumenttxtBold">
    <w:name w:val="div_document_txtBold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character" w:customStyle="1" w:styleId="divdocumentsectioniconCell">
    <w:name w:val="div_document_section_iconCell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paragraph" w:customStyle="1" w:styleId="divdocumentleft-boxsinglecolumn">
    <w:name w:val="div_document_left-box_singlecolumn"/>
    <w:basedOn w:val="Normal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character" w:customStyle="1" w:styleId="documentleftratvcellnth-last-child1">
    <w:name w:val="document_leftratvcell_nth-last-child(1)"/>
    <w:basedOn w:val="DefaultParagraphFont"/>
  </w:style>
  <w:style w:type="paragraph" w:customStyle="1" w:styleId="documentratingRowratingText">
    <w:name w:val="document_ratingRow_ratingText"/>
    <w:basedOn w:val="Normal"/>
    <w:pPr>
      <w:textAlignment w:val="top"/>
    </w:pPr>
  </w:style>
  <w:style w:type="character" w:customStyle="1" w:styleId="asposepreserveoriginalpnth-last-child1">
    <w:name w:val="aspose_preserveoriginal_p_nth-last-child(1)"/>
    <w:basedOn w:val="DefaultParagraphFont"/>
  </w:style>
  <w:style w:type="table" w:customStyle="1" w:styleId="divdocumentdivfirstparagraphTable">
    <w:name w:val="div_document_div_firstparagraph Table"/>
    <w:basedOn w:val="TableNormal"/>
    <w:tblPr/>
  </w:style>
  <w:style w:type="table" w:customStyle="1" w:styleId="divdocumentdivparagraph">
    <w:name w:val="div_document_div_paragraph"/>
    <w:basedOn w:val="TableNormal"/>
    <w:tblPr/>
  </w:style>
  <w:style w:type="paragraph" w:customStyle="1" w:styleId="divdocumentparentContainerleft-boxParagraph">
    <w:name w:val="div_document_parentContainer_left-box Paragraph"/>
    <w:basedOn w:val="Normal"/>
    <w:pPr>
      <w:textAlignment w:val="top"/>
    </w:pPr>
  </w:style>
  <w:style w:type="character" w:customStyle="1" w:styleId="emptymiddlecell">
    <w:name w:val="emptymiddlecell"/>
    <w:basedOn w:val="DefaultParagraphFont"/>
  </w:style>
  <w:style w:type="character" w:customStyle="1" w:styleId="divdocumentparentContainerright-box">
    <w:name w:val="div_document_parentContainer_right-box"/>
    <w:basedOn w:val="DefaultParagraphFont"/>
  </w:style>
  <w:style w:type="character" w:customStyle="1" w:styleId="divdocumentright-boxpaddedlinedate-content">
    <w:name w:val="div_document_righ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Character">
    <w:name w:val="div_document_txtBold Character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paragraph" w:customStyle="1" w:styleId="divdocumentright-boxparagraphsinglecolumn">
    <w:name w:val="div_document_right-box_paragraph_singlecolumn"/>
    <w:basedOn w:val="Normal"/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BharathKumar S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c9b91d9e-3d26-4068-9a02-600cf6b9c27f</vt:lpwstr>
  </property>
  <property fmtid="{D5CDD505-2E9C-101B-9397-08002B2CF9AE}" pid="3" name="x1ye=0">
    <vt:lpwstr>YEcAAB+LCAAAAAAABAAUmMWWo1AURT+IAW5DXII7zHB35+u7elqrkpD37j1n77AMxYkIiwkcx/IYhdM8QWA0y5E8T/K0gKblOIxd5012YlC/Dhb7NcY3McPUPUzlsBpCsKeF4rztkM4PMvCTFyVWoDJoQrxpK2cywXzHrskCvwJH8BZz73bUNPbzHT+bJcCkXj/5SwOyF/mBIWqT9cm+uJGrELULjuiElB2vEM+0WY7oKt5eFNQYat2rJVLNheV</vt:lpwstr>
  </property>
  <property fmtid="{D5CDD505-2E9C-101B-9397-08002B2CF9AE}" pid="4" name="x1ye=1">
    <vt:lpwstr>UMpBrCF7DtN1SyvZTthWDhU/KI/EzuR1P1DiD+yc82spxMTfz1scr++68pfvJkZ3RusXRWJdFnnJzTxQwWdN+huTIRJNiciLwUuUWvcey0+kaq7UPHJ3YK0pT8XLHu489JcTeEYMKb3FoYI8O1vVmasMZ9YWfPOEnVRfGs5LEwKUb8i+1GZbvJfIGy2z5Vj+hd7rTPTxq83HZkC07doxZl1SXToJmz1al92VHjIqyPVuFyZ7bkj/kx+u7kzxbTK</vt:lpwstr>
  </property>
  <property fmtid="{D5CDD505-2E9C-101B-9397-08002B2CF9AE}" pid="5" name="x1ye=10">
    <vt:lpwstr>51MbJMB4f0MdJ/98k0ZU2YTqpqikc453bszQdAyDigR+CnxG0iMk6yJCIfHLBEAkGd/Swwkdglv/dLwfzmz6YbH1Fb3dXAU6U949EFw/m8uCvEWW+KdDIfU15BoglIC+epLHzn50a+os2Q4zazZ68KVzFG8ebn2kF37NkI3IW4YD7nFrVk3ABpFjLqIdFisi5w69nXe6yXTFEwg8BfHXpbtVFVp+kJpUMB/sdx5KZhV0pYsOZzkiHsP7WwZ3jPU</vt:lpwstr>
  </property>
  <property fmtid="{D5CDD505-2E9C-101B-9397-08002B2CF9AE}" pid="6" name="x1ye=11">
    <vt:lpwstr>ClknlXmLwk/EkBAehk/eDXnDmqvCKWfKXBKjW6aCEeQVhN1+Q/HrKPjgBeruHx3FuZTFCuGpMGDu6zwz9FQsc9WCZ/CkdLE7PpEEqIoUNkgi9eKmMH++/p0aJ9hQpYlzqV4NgXM+QbPBUQz4zs5M+F+j8OymO4TOAX19FNxPRcwHgyFzmCzKRooCDBAGveD8OOlYm5OaiPav3LA31B5nmhfTnDILNJ/t3weMAl6HgrQlrE6cZDjZxo3LlI6zPgx</vt:lpwstr>
  </property>
  <property fmtid="{D5CDD505-2E9C-101B-9397-08002B2CF9AE}" pid="7" name="x1ye=12">
    <vt:lpwstr>tdOxo/aN3ZM6ks2RngQ+hRjW2AO+fwf1NzZnexidtTnpcdujK9050ytsyQmb6n5Au19n98hWTAbM6pMyQ5Rm81BMyDaTJSAGaRS9GsrV1wz8Je6FFf7llYH0Jf+zYdxM/4rI5mDE6bT79ULu93NemALH6lW1ApCVK0hsJ+j7inWUT9e5kvmrvWeSXt/zOMVxq55oad7MJgH/QMCvZMUfmgkMOyqrglnOxQZ6w2bhiKnfZ2av++IkYBLGIXFEKN6</vt:lpwstr>
  </property>
  <property fmtid="{D5CDD505-2E9C-101B-9397-08002B2CF9AE}" pid="8" name="x1ye=13">
    <vt:lpwstr>ueFN1LHgNdikoeXL3NwDMzL6iQQjTzX5NFMwHTdLUpYxqtcMQa7/ZEbBPKh2cldALAJWL7R9ten5lenyVzrI+5eK9ViM2t5usNFsFuuMA3uoY5piKfgbsfH76d7hW2JNUUl8742u/CdDs2VE5Yv/d7rhChfKK1VN42FJVRuloTYHbRMV1gxdNGMfagz8AlMwsv59iMQjU3ugs+kZBGX93u/jRMz2LSh9xmUQ/fnWHgUbs7vTQO1q9nTFGvVU2M2</vt:lpwstr>
  </property>
  <property fmtid="{D5CDD505-2E9C-101B-9397-08002B2CF9AE}" pid="9" name="x1ye=14">
    <vt:lpwstr>Xf2sbY8CqLpK+Qr/ZOOxjre6XqoruD+XfoEu2c7HGDLpzNDrua4akfB9vDISg7lE5Xt9zLXdyXMjzb0mBgq3Tb633RNmgotmLkot7gDXoAaPfuTOPvp//Rm/mHHoRd/VLLFXLfCuit39sWy07O0wbuY9uCCbGws+TmjTcoFDna8zxmBy3qpysC5badRLSZKQowr8ZCNbCGsB5NFT8Nz6uA/uwHhDvGYnY7kVG9tRP8Ovvv0lVWiiVrvpS1bn8tv</vt:lpwstr>
  </property>
  <property fmtid="{D5CDD505-2E9C-101B-9397-08002B2CF9AE}" pid="10" name="x1ye=15">
    <vt:lpwstr>Oe5nWJDaXL8My+DPFoi/4hJmP4NCngnip7mkScucxtTjDZTcrPzQ1GZsRneRsmWKhgy24itf1BMHfFL3r4+GZN1USfuaXPDLjoeqdFsWQpoCXZp717UrJsAlX6z0Hjs9mdQE+RXc8iqyDS2XQQ2L5jCC04Ty/zwq9o8up5kaPvV3QNrGzMwul7DmRj/3AXkwyvddDPsycnAuNhp957nkjgDpRekbD7WIlgrTSIivSlvpzw9cP++ZI8rJ5o2O0C3</vt:lpwstr>
  </property>
  <property fmtid="{D5CDD505-2E9C-101B-9397-08002B2CF9AE}" pid="11" name="x1ye=16">
    <vt:lpwstr>VyhJansK9llNx+8FTuPKtTh5O5mZSdctkp/4Slv6G1HOz/7IwWq+PLKGoDLMjTHvGhogCPf+BMaaDYyaV4CUWhn7XzaSiHKZtZbh9ZN4E7DcHVyFq4y4zqhOdBgL6GgA1OCWPywIH8r7uHbVIOYHMGEgks0QyvlEDvQcyBByvDkH+QSGzaUnx1khXg8aa7CnWhNhrpOaeEFk8vAFibq6ZHEmB79HZAtLKCzz9WlK5s8RMJfiTrjkpss25Mwt91Z</vt:lpwstr>
  </property>
  <property fmtid="{D5CDD505-2E9C-101B-9397-08002B2CF9AE}" pid="12" name="x1ye=17">
    <vt:lpwstr>8jTB3INCKPT/wb8Zlt6XnPBpriOQ+Lio5sqlMMQhXDZ2jkfsSeCPJH86sdEH15uu6bWmMB3jXVVdIQIYRBiajB5R45Ea29284KSPxTfa2SreCwOUVgY+3GrP49D05pEhQdeKpDJkxzCtTfmr/I2g8d/V7Qi9P9i8YjBBOlDtEUo4Du5p7JYL6dxOOXipmw91c0a94k31x1KgbeJPgq+6RMMcODb6LvuoGKNodZITl4yBJpCpPLf/Aaxvd53zcqV</vt:lpwstr>
  </property>
  <property fmtid="{D5CDD505-2E9C-101B-9397-08002B2CF9AE}" pid="13" name="x1ye=18">
    <vt:lpwstr>guhpIWwmPIseN0+9wujOB7PfG6xC+pwU4ExsiN65pPNtK1+Umct55cQfBhQ0vfv8u+NmAldvTvyple4+zD+lv4jeFsZmVYI4IDeY81C/CP68/vFgDR1qQ51qMCKTOsVbfGglcgkCgIJs49Bk2rlm3QMkeQ25sRD7Qs9a+XI20oVzMjcgl3idJwI1KU/NDlw5b5a3kleX8imYKrBdYTIumJOL5ioBZ6m3bzhqRtwQm8VrhmtIp73/IhpNPoDVXB6</vt:lpwstr>
  </property>
  <property fmtid="{D5CDD505-2E9C-101B-9397-08002B2CF9AE}" pid="14" name="x1ye=19">
    <vt:lpwstr>WJ/XdV73IxXGHHZiY+7PP8uy+IUJVBUf5SVpAaRownIYjDcjzP60s8M/NTrqHFFHWst3rewaVAxX6hrSV61mLXdaISuV8bdD2ZYXNl5Es6kHOcu8nDfxFFN+vp1xVa8PZgjxZbjrVi2JVBm+hhXZer8Sp44+N3jFfPl+Vt0h+oC/Bc2Uzu3n2oPuNJSNQ+zk1kyPzFuxDxAK8ZmjsBzlp4i1h9dOxcjr8RCPpuPlFsmWWuoYl52RhgeE6j0W4rt</vt:lpwstr>
  </property>
  <property fmtid="{D5CDD505-2E9C-101B-9397-08002B2CF9AE}" pid="15" name="x1ye=2">
    <vt:lpwstr>pGxYsaIZwRjv++CPQAN5MNo+rJtu6YyVfzb3dBJl/aJTHGwq7ySAKiv1sM4kaNXKD087EVR6mbDNDHFgVR60pziH2ZH8m/2VrYeZOeoRpnEQkq5pC5E31vP74ghTNdzoomP+1LpckDyDaQUBjqlySZTH93Rxw9xIEGHwqpe3DYy7hBANQyGhkxqZOJziERckCfeiaOyfpBn3eNsS5HIzjaxZk5ulfhbOpEkJs2E6EGEdw74oXUEUr0b2N0ozs89</vt:lpwstr>
  </property>
  <property fmtid="{D5CDD505-2E9C-101B-9397-08002B2CF9AE}" pid="16" name="x1ye=20">
    <vt:lpwstr>EDDGwu+lJVNAgTuLkIaZpivcwHaTIrFP8a5ST0X8qjJLq93eW9AyBchwg+pRK/9o9DhUT6WQShpbz9Be8fp54uWQP2nbo8EtDYnPxxU+Ni5uwD+8ujEY+COeQhfUiLn5wUdfaJkYR+3jNzW0zo298rp9yrKqD3xWbl4gcoWJV2kWT5TsB/wwvbqobpM2s2JH2Jp5CZ6HvGg8j+ROZImh6QAd3pDMv0gM9fYCpi705eTlF0hnq06uQapi//Jd3yW</vt:lpwstr>
  </property>
  <property fmtid="{D5CDD505-2E9C-101B-9397-08002B2CF9AE}" pid="17" name="x1ye=21">
    <vt:lpwstr>x4MMsVUGtOfEiO2qA1CFHISRzKQlA8d8nZufnN6fd4P+e/IU0LlS331JLQl//+eWxoF+ci9/WhBYsu45UUCcBiNFWB6ywKQ+izALcGoDsyV+8HArlUqI7FG1hVO4o1Ih1JhQb7j+05n0sMfWV2RGs/ztLHEHWgwJuom6yNpdg4FHVNDCnhfITYf/u0oYcECuOcPvTDNqLkItAacgBaEERwCvbUfrZywPuFrAwy/J5K3Bc+ZyG8CmScETCLfz5gz</vt:lpwstr>
  </property>
  <property fmtid="{D5CDD505-2E9C-101B-9397-08002B2CF9AE}" pid="18" name="x1ye=22">
    <vt:lpwstr>l+ZH43LNzcs/eJLD0237TpYwGSelBkhKrzpd5CR7NzcoMzz2NGA+WNV6opVwPz4rmM1rBFur3gHFmMW2lNhMoWodJ/EmrFpgtfVap1dd1D/4+lmesM/vN7sHaBeYpWngAsaNmivjc7sQ2mqsEPsPUdrP68wb+1fDhubGIn/0M0q1HXIogicE3yrBO5tVnpc6vaysnNcUHEHkBO6o/n4Sm6C2ZM4Er3TnWCCkfh+JRvZLtFIFFpeAyTNiO6paXjB</vt:lpwstr>
  </property>
  <property fmtid="{D5CDD505-2E9C-101B-9397-08002B2CF9AE}" pid="19" name="x1ye=23">
    <vt:lpwstr>RVmkGQwQZLn7hYiLnF6Hp3/7lYHeT98sHiyQIBp58vhPWQjtngMOZ0Z/mIPtQJnAsLi06xXA7JPeuKY/I8+W7U08meobe9Pfk+oZNQZBkip34lbBspqKEaNOBH5OS7e+M2Hwn7maLxqAuD6DP4D6g4qydD5YY+3eNMwZMR3SSe5tprzhH9XnJMCa61T4ikT++BvAZK3vJEbu9Rm6Mb99DcCFkayuD5F2zYwhfpLnrEHrzPCl+9h526dsAwem4qP</vt:lpwstr>
  </property>
  <property fmtid="{D5CDD505-2E9C-101B-9397-08002B2CF9AE}" pid="20" name="x1ye=24">
    <vt:lpwstr>B28dWk4ZH0+CqXXt9a27FjB5+NcN2zZk5JY7PUAq/WTMA+ayPIZqMGx6lR4maeMo5Pe6fng2ZjhyjNkkw6UX953mMFCT/M3LH/ZQGebGD/OdMg2W1sKBWOvQQcE51Se1IMyYofk3xuKJIdcvBVNbTVXjnbs/CFBg/X4gYBIZyaR1YSF2pjAoUOPLFQIUwjqoLYStx7rG9a+3FS807RF4cE6A5S6ZDGUYiXUkgHryoWMMpq9zkK1gX3YFfLUPlox</vt:lpwstr>
  </property>
  <property fmtid="{D5CDD505-2E9C-101B-9397-08002B2CF9AE}" pid="21" name="x1ye=25">
    <vt:lpwstr>2wom4FaM17XIE3rutirUtcw9Ep9EvLnL7cA+LD8eeQsu+5BpnlIQ4JKaSEOiVs4PXs671rTp3N0pKKnPfmB8ZQ3wPLx2SKPvFsr9Kp+N5JryV0QCJYMv07BXZx0D4gHXDBe8/n/XsnOxUswUT/05EvXoekHuJcZi5YJJHw+6Ce9pMv/7N4SGpjgmbfzrSBY9NxcTnlAeojvS6VgpjWKt+9Sx2cgBw4HaY0H/y4g8WD8KWYLa1HfzQfP5lPPtR6L</vt:lpwstr>
  </property>
  <property fmtid="{D5CDD505-2E9C-101B-9397-08002B2CF9AE}" pid="22" name="x1ye=26">
    <vt:lpwstr>00WzagWhcdxSoMzWHTYzxVHW1gqny3B+9kZfrHWM/+sIhLT7ec1kjjKRoNod0QqIS7hW7rYCBSFqcYeiHC7rwFdtUw/ML2Ovpff73kg/4cy24fga+nVGS6GHDLaSgybWNgtcgVSmVey64pJOzfTQZaLwGYCAZfdqr1P5jHJTDn+qL3WfTZ8roafoq/O/bZyHxQHAiOSo9eSZVARIS1r8yF8sHwcIthZRPolXPdDMXKCcwsyW9sWi2s/anLgzmxv</vt:lpwstr>
  </property>
  <property fmtid="{D5CDD505-2E9C-101B-9397-08002B2CF9AE}" pid="23" name="x1ye=27">
    <vt:lpwstr>CC5xTzWs7Lb+fY+1wCWiAecemKcwz3aGqjOS0lXasQ8FywDW9NV3iBMcIicTrJy/y41PkQnwjamP/ofEf6FssTxq3P2AeFj5YRy1MulWUe1PrWpEmrmvAAOtLdt34u4WHxdDGmhxP8f89+s8g5weAtxO8o6dHLoOb4iPmhNxCrG4UIOqkBOz62t+I6Pf48EbEVVMGnw/NuGW+Fr3P0rXk0ri15qS73wpnhLaZqg5mzuRitLksJz4j8usnTfA+KU</vt:lpwstr>
  </property>
  <property fmtid="{D5CDD505-2E9C-101B-9397-08002B2CF9AE}" pid="24" name="x1ye=28">
    <vt:lpwstr>CE/xlH1AhtfyLx7gvz8uJ/oTkOWjfhbpbd2Ny9JU6Pw4ZfQKSswl0QzL31LQoSPARkCrChRhTOZ60/efzHJWDkIOcclt2+Y5un9+116ifuiL16dcRi2D4eRBjYCthbwsJPD5PnQMPg8M6mIK+o3bYjHMKdWANl1ywRFex/MK0+pq/Vkga3qE+lqL/upDDoY7jqbbTZi9JYEEFULSNrlDy8u1LcgOvQZTQyxdPaubtWEJXCMwmHZ/QrWBzcv87SM</vt:lpwstr>
  </property>
  <property fmtid="{D5CDD505-2E9C-101B-9397-08002B2CF9AE}" pid="25" name="x1ye=29">
    <vt:lpwstr>AGjE4oWMxLIbtUG7qw5qrVxbJjt8Zu3xy3UXoYwxAaFa9bm1YEf3WKh7lZk8zfeRc95SsDJ9HPlCLJcErqnPEbP7r1FnNf9uX5JKCr6R8XcGd4z6YX0f68uldLBIJV/dUiJ1BtZ5zSH2j4pe3/iXUIQ1/TqizkYjpkGWBFl9WnfGOWONCCqbUc2pS2xM6n+HUgwmfC0kz2DA+jJTfYnKUeb+gf/4qh4IvSL+SXVziQIHr/lI+skjf5Jjfdvl3/J</vt:lpwstr>
  </property>
  <property fmtid="{D5CDD505-2E9C-101B-9397-08002B2CF9AE}" pid="26" name="x1ye=3">
    <vt:lpwstr>995HtHAY4Ua8r9wZPTfHBWbtWW7SO99378nwU7Co+TyTu2EOvemvFWpL8xv2frP5seQQNfA9hUXUG9psVZEkVyDvZkLo18smQP536NflOXtXz9KdEgo3qFpbZmqNBkVPDOLkzrnXYDpzC8MWjdtkdAtpcSoaNTA4t+xg/iAOYr5dnue+FSYW8txJfdBSrO5pj/xoF9QGCFpkXoRy+EfdfCO6WTL2VE1HVMo20R6bjg11X+SPiLD9mhBpc3cHB4o</vt:lpwstr>
  </property>
  <property fmtid="{D5CDD505-2E9C-101B-9397-08002B2CF9AE}" pid="27" name="x1ye=30">
    <vt:lpwstr>FYKtPUHZkjXmMzsQCEQZFbzmE1AF0lyKV5HxRVUw98t7Lp38e05Dj7/aADvs4dfNcHIMmFi+b9ZGukj6yY63tJ02qaNokoNiOL50raetfHpuuKhmzTXNlFplW7kv+/5sHFfOsGDVwP1M2jcypr5pyqth8uIKCyINspBMJ54F9/sTfuVQF88slkvSjXu8QvQfyT2fD4FT8CqWWj3fCcNIQvQSP2UwEc7Yf2r5kwcOnpwrY1rPHR3hiNgWhZqjmui</vt:lpwstr>
  </property>
  <property fmtid="{D5CDD505-2E9C-101B-9397-08002B2CF9AE}" pid="28" name="x1ye=31">
    <vt:lpwstr>1KCTnBNPEToyamNNbyrwfx+Inp8NeDjW0mKPp+CsfMNTtXjLzH8HP0bfqkk8Ue61sEsCeWMALdjmSHnZbGSAUj7ccfEV6ozK6O+qkCfjyhYf5ygCn1Oe6bx9wrhb482xi/BXmIAtOuSI9BKBHkdqxwZayBuGCAbIEphIAopbLWe9nm4QyyygF9hpg5aQS+Ml8/iGER82oA2DoHHgQzNXmmlHVSP/t21VFZcFirlRruk3wz7KVccuT1VCmxHXoBQ</vt:lpwstr>
  </property>
  <property fmtid="{D5CDD505-2E9C-101B-9397-08002B2CF9AE}" pid="29" name="x1ye=32">
    <vt:lpwstr>7uk8BOZL+Ok6NjfVkj+olvY3UaGmit5LPBIe4n+Tz/6dIxzM0xIMG3Xd3pf8KsdrST0EAWl1zMa9Fqlea52agI47kkZ+OXPn6ove0wmsgVzJj27U6FLRDI0tJ1GeZTPCq++2f+PdN+/brb8WQ+v7NELKt97rBLA/icVvssPGDceWlBg5e+6U4CGvjPvboFewRRb/tAuORnbn/qKgu41zjn/FruymV+gWM0LnF+wkoc2YT6S2BsW/9CBPRY5x7eR</vt:lpwstr>
  </property>
  <property fmtid="{D5CDD505-2E9C-101B-9397-08002B2CF9AE}" pid="30" name="x1ye=33">
    <vt:lpwstr>eSfl2+OOCcG+Iv2aHUE/WirqOCYZIHxobuTIRA9tmLdp8xeRXYKraNZsCKquq98QJVsCnYxB7Xba+ENNfb0vHrLHH+1gWtPuJIy/Qx1wR04umjaKgkOn7kMTgLOCXVSHrylCQfkEbAxg73Um1AK/fC0R+t4uMT143Zk2N4gENS5V+RQu6hCj06SYEF+JcLa1ZlDu0Q7zQgEjhUcyb5YZ/JpRx3blMgBzpCyna2pQktHyD0VJqlXpl5/4LbZ16t9</vt:lpwstr>
  </property>
  <property fmtid="{D5CDD505-2E9C-101B-9397-08002B2CF9AE}" pid="31" name="x1ye=34">
    <vt:lpwstr>fxq1h7f5ryItZDhLQPV4sYkUOnSM1iq3Be+6JdGP2Zq/Cf48sWJ5R/JS8WNH94HKgLvtFB95NwLdbLyIf3npZz1zsf6NYDSxza5J5y72TD0Y0ZuXM3zb5WrK3denPrf7fnIjmi1UKCDtJvXJLkcbJZoHSPSSB3hvUzWzowv7VvOc0Ds1Lf/ho2b1JyJCM8cV+Gc+e0jHv65m3REYXv42vZg/VOfssnI+KImMaqUdkROxbhyGO31RRHgCbkDt3aL</vt:lpwstr>
  </property>
  <property fmtid="{D5CDD505-2E9C-101B-9397-08002B2CF9AE}" pid="32" name="x1ye=35">
    <vt:lpwstr>uzWHlc2/kMvh0HTR910/RA/VKjQX2fI+fz92LeUEkDoG25rX4QtxqnztkArzN1FGS/rLI/Qs6c6dZMEEU3McxwSxjOfkbfOeW/g/G9ztRa60Ht71/Umh0nU7Sow/AndE/FLLHVekmap1shcHcouwfPKDy3Bh3mx/pDwDZTeNiW0Epz31ggyL8Fow4jBwqu39+g0zkadnAPXng91xxSNkh1nOteSjl3I47F4ROqxePiadCMlCXVSzznY0EKK/rmD</vt:lpwstr>
  </property>
  <property fmtid="{D5CDD505-2E9C-101B-9397-08002B2CF9AE}" pid="33" name="x1ye=36">
    <vt:lpwstr>IH3rC6NYh/mhA/EU/momo+KCp0f6iqcneQ+eAfswQIvddWtnCZHRXW+/SphtV+PNpQ1tn9DzLTQRC94hkhF/d9uS2i8GwptuDsdQ5PvUR3dPyehUsA0X5SHnuP7uvEfrKXYkeGILQcNeXNgj9l/9bNRipFz1S6iUcob1xneIyBYPaxMpC7yRRlnBTqtSb3IvhfX6Dzkk1shQaxS9fIQ0GDWn9nIqSTPpyupQ936/UjjeyW9B4rul5ph7/byLn1f</vt:lpwstr>
  </property>
  <property fmtid="{D5CDD505-2E9C-101B-9397-08002B2CF9AE}" pid="34" name="x1ye=37">
    <vt:lpwstr>GO1sP+r6X75Ti1PuI8BUjl5zAHufuTsLSnvZuygs+bdSnbG6W5BiRiPpHq0E6BcfVqNxEKkdlLMpVn8uqt+oAiD+lhxZDVtok/mOj+FD5wYSU/rlkBZ58W/x1uGNqHHMUuu1ksY4JKpriTbxd3PbrsXc5sSZbSgK0pASOR4EgWUmN4YPqW8snzmNZ+Hf96uPlZOa8FkYLVtEi3FaWQBPppUalfWm7FMW4rAZRUPAk6wrooOACytFY5p3+O4g/HP</vt:lpwstr>
  </property>
  <property fmtid="{D5CDD505-2E9C-101B-9397-08002B2CF9AE}" pid="35" name="x1ye=38">
    <vt:lpwstr>vzSXoaZtpnB5XuOQV3voCzPZ4zNsj62x0vt1kWwJiYui0EhAEtjxAoa5hpGggo7fwi4Qr6cP0f0srHXtxboTtqXrjF9WI4ZZuDi15l/77vUsAyQgQUzNfauaCazH1W0XrFlco+7JwM9DvMx9B65H5GwnGalqYr7famH+pRFetHP7nZ9F8QuBuyA/hkIoHM8ONiFxVwRjEVEMF9/SiYfTiBzuzcBHMJ91cDrh4lbR1EfPcfviYFq/OB1auZoSYRI</vt:lpwstr>
  </property>
  <property fmtid="{D5CDD505-2E9C-101B-9397-08002B2CF9AE}" pid="36" name="x1ye=39">
    <vt:lpwstr>5tmEzsTPwzzULy/AvfxkT9Ul82Inv5VvV3i582X8/g2KVZI4oHOwoWAmn4rWb7pyZA0rl4m6tMKWHXZ22dAFo/2PdzhkWLfArXHHgPYapifyILQkpfEJc7nWvjrWzP6tEgOEXsjdpPbEUxMAESZt2JzhUOKJj+mErM4T+3vJWnV4ZtPBn98RiHxGElOWy3BDqgQhXt/SjvPUD+lWf9iH02P5tRjVqFxWjCsKdj7jl7r2zOr39iu21Rl+jZJ1eNm</vt:lpwstr>
  </property>
  <property fmtid="{D5CDD505-2E9C-101B-9397-08002B2CF9AE}" pid="37" name="x1ye=4">
    <vt:lpwstr>BskZrNSfpe4/VKeHNt+PO78bvm2/xmElNNdM4GmRpSQqQb5I9duBfplz93KVYJVkkhj1bX65ls+bsYjzt1DXsKgLAy3sbQkudkVmdZB4NYGJxRqJ0P2hnwnN0G8qWsD/8KFMeNAjyP6IgdWDsCEF2aMIxoUKlSkncYHhGABlkCLgtxwjFmX+yo+bE+1vq2YMPKFva0shdIk9kCfvbUfMKneuRYVfuuNDshLcbzF7zau0133zZxWoYy1Y2lIuIWN</vt:lpwstr>
  </property>
  <property fmtid="{D5CDD505-2E9C-101B-9397-08002B2CF9AE}" pid="38" name="x1ye=40">
    <vt:lpwstr>YN96YnwfT4rLmX38bZWSsuucUNsfZHd2GsvqihEf1Yd/N2ntU5WgBVzV5WtnPP+744kcOCM+27tedEwPBTNLyLg5UCfc2WnHdzdFsd/4RxlMKKQuh/Ztp8MqFT26JO+5d7KKyo1S4b+TqW6P22cwhxRol1QtUcS3V8SgxyP4TLq6hfpVzsXuO86ZQKimKmXEN3W0UEbnIyJpuczuhP3wC+Ckvx4C5pTyfzNwDsrGFJyLoGz2vbwsFFdg+WkRQlq</vt:lpwstr>
  </property>
  <property fmtid="{D5CDD505-2E9C-101B-9397-08002B2CF9AE}" pid="39" name="x1ye=41">
    <vt:lpwstr>XWGLQ1OZAcEuiK0hGlfMGdWnS86YLZgUNnUhrQQU/XxfqA+ZJItenB36qf3QjmqqxadsyRPiXpJfAxMwz5pux5DA9c8MO/+0QvLaoxQZxj8UafcrZRFa7p7gykhXp3AQRVjn9lHwHTCapPirdR8I6RbUvDWNWhAp/6oFOiZhaBgtb/Vb4mAaBbmi/kRpP41RSGRfF7zlqhHAcAJt/keJ1oGcIEy+aXFX9PG1eF8mbLMl9y78QiPz59JVn6mox/c</vt:lpwstr>
  </property>
  <property fmtid="{D5CDD505-2E9C-101B-9397-08002B2CF9AE}" pid="40" name="x1ye=42">
    <vt:lpwstr>ylx3JqCZDZG0SP/0stjvOH3PPuC0u4CD8rHRxjTxPw0Z3EKjZHJH9tnWnRWbpExxgYH5eeFHnJXb+Q+u+J+5tOAswJgAY4FMJnSyf2343ajt/fh6jAEWS5LSmZTQ1EZvfb8ozj35paD6gSyZpTXk8hnoVHXkhrDYov4HinoTPZb5a4A45IDCOKza1Ne/ZWamkAG7Oh55DdpsNIWRH3FQIGpIbcPSOlq4nJs3LTXYAP9Ce1rrh3Dz99StbyuKvQQ</vt:lpwstr>
  </property>
  <property fmtid="{D5CDD505-2E9C-101B-9397-08002B2CF9AE}" pid="41" name="x1ye=43">
    <vt:lpwstr>LWJKmsrfBG5EBTSNbKz4DIOSgf6z1857bUC+YRozYlnLJvzkqQxwhrU9X+TxzdS3YvqJeeIS4rANbYZmliuUZtLgoZqHGChkBnN35T36vinOiz1qFOF+NrBj39kV2lY5b5Yg+scHiB+KtQ9DpZKGKl/Q+EB3qt9rYxQtaIcNpWIghjIRdD1YyX94Uy+/8r9FIv6JDrSTEZVVkUU1A4FYNfulLn46sbnI0Z6R/g/quAG9BkQeI3iMjgbjQxCdIz2</vt:lpwstr>
  </property>
  <property fmtid="{D5CDD505-2E9C-101B-9397-08002B2CF9AE}" pid="42" name="x1ye=44">
    <vt:lpwstr>5JBPTGonB0QwnAaWDbrOl9h8LxCrtwM/v8WdP9ad13nMUVbO8je7lgGFhh9IXT87nfGxVuEUADq/+0uzJxIss9GUXSvSHBFlg6q4/TQcFzSPF2XyUv1L3c1D2VvaZa8pEEnwmt3CFkaujwz5W91Di4rgVczKbrWS6ro/ofLCvDnMDMFAuXD58bfa6lk/Aha3SI0Muy0vhiAiOZ5NogVrNAIYtYKQmx6hb1UtvQxu8A32d9aYCKd3oC380XCj9pJ</vt:lpwstr>
  </property>
  <property fmtid="{D5CDD505-2E9C-101B-9397-08002B2CF9AE}" pid="43" name="x1ye=45">
    <vt:lpwstr>3in+9mFh//A7PnTC9CqXL8o83QvHIW81c5ZfRzB8UBZmWmdWXCK1495q9FjBw7auLryIgpIlHY/EJoszbXuKGmSEx5myb0nC1GtfrlpS/7b4I9UYDzMO9BWSh+KovOIUMq512+dLShTJk45mwL+MJjBS3Hk90YNRONdjUsZzMvWa4Ecnv5GvxL6eyuo0UfjJG9XHhSy2i8MtJpvprjzHjtc5kMzcouB8mQlAl/dZwCQ9ElpR+ldHdoKi+XM942u</vt:lpwstr>
  </property>
  <property fmtid="{D5CDD505-2E9C-101B-9397-08002B2CF9AE}" pid="44" name="x1ye=46">
    <vt:lpwstr>e4W9Tef7HDMPReu/aIm6j7xtcu3KT9LXiE3xdkgVVZehvxnLcfEg1QQtidpWqoV4+5LP8htqypQsYdrIJWxYabTvEgBbTJSmHttycX8/hQXkHmqD/VbjTaUIJFrIv2bDKnREfs1mWnGDsmTlj02q152NXKYllsAlcJE04d0s+goghI36Jr1LLe8PL9ZBGdmsz7qtdxG5ISw2j7g5SKuFjMnKABs35OLVsuRUdq0DJ3xvebYNo+NZcNuoNQ5LEt5</vt:lpwstr>
  </property>
  <property fmtid="{D5CDD505-2E9C-101B-9397-08002B2CF9AE}" pid="45" name="x1ye=47">
    <vt:lpwstr>xi3Q+CmicBVukYJtQqzn+9GdS1o+vpUCEcPCsjpsfDsYraLKCBCUkayXerIsPIqVbfVQ97R63lJNktqudWqrqqXgNrOkryXGBXAsz8Entmr1EMUTYGg0CUyGyvGJLeuSi/eoPH0ZkNeBZY4s3oz14Hja2EF0RI/Jqdm8wZDF0fGbkEFH5VOqSa8o6HGLA/smb/jnL2G3Y2VnbZJWQNgI45CAEYP/yM/PNZigVuImNeTgmZEbK5WPKND/cdCr+ob</vt:lpwstr>
  </property>
  <property fmtid="{D5CDD505-2E9C-101B-9397-08002B2CF9AE}" pid="46" name="x1ye=48">
    <vt:lpwstr>sgew5FU2+2yww/B4oerpbjVN0zPrNJu6ocUoMiu1vEUTFQ+e9chA4JMb9kxCRMlOSMEx4nHYXpx5h3aeaTKbyCt0erMn1u8BYntVnUzrWtkwN2O6egu8vNgWtc2/VUiJ7fSHEj6dgN0m1i7xZ+X7thyu5E+LptTSzwO9/hLLX2s+NTM8rOUAMfocCrOT+AxGd5+UMbKvR3Q686tIvENFiuucqAUkfPmLL4NzIebmgmFGR2p/8vtXpdIP6G9bwa9</vt:lpwstr>
  </property>
  <property fmtid="{D5CDD505-2E9C-101B-9397-08002B2CF9AE}" pid="47" name="x1ye=49">
    <vt:lpwstr>N+yuy+NFt763ET6c/t27os4Jhleku3zQLqQmTUampgG1505m+vnUE7G8QrF8qQIU0v4HpbtpPzQUzWpR8gPohX80HPlsVaJzcDdLsT+Dly1kGhh5kf06QQnLRs9wU8zKBdceorASXGjzWSMOEBVckB7l/pIOdti6fKL966snPGEf9qaEsWqmDZdSJuf02U/iE/xQQrulCPjs4Qx1eHhdJ3oLWmm0NLCTT8W71zo37UJpE3tAPQMMEBjDPAX+8Bt</vt:lpwstr>
  </property>
  <property fmtid="{D5CDD505-2E9C-101B-9397-08002B2CF9AE}" pid="48" name="x1ye=5">
    <vt:lpwstr>Sf/s9J9Zbv9JoJPZxmLgc2M1826wh4P6tjZOYr0WJ9Ykym/wqBHmNXRY1Um1TTHzkBo1u6NPxz+mERHRlSyaWDPH7WxgVhxWI0VJZb6MnXx9CacZWxX3FgcwGJR02Bwoqx0cpXJo62Kn14bnitDukwnImDxlDsIB2ZopyF/C3QJ1H9r8B7mDnF7xQ8bXgmH/pVO4Q0c0zIv2muO6GNKqafJ/BvPGZAUFUIxqL0gwvGUq3L/N2WkA8W4vphawEm9</vt:lpwstr>
  </property>
  <property fmtid="{D5CDD505-2E9C-101B-9397-08002B2CF9AE}" pid="49" name="x1ye=50">
    <vt:lpwstr>mLGvP4Cbxr71wyT4WY5OJkCHEk/melm9oOXeD+Sj/L7gQ0tYYAKXbndlrELQcKAkLSmEjCS7WN+RkYe4LqGnZNfpLy9bUG763k4GQWPV0iYK47HJdOpzrB00qnGlVPyKGiihBnMHZ3tChhS+eMFgT9UppNG02Qm1fYkkCzqe5tTWyETup4qKnyzj7WgaZ72QgA5gztBcKMAVRTWLHBHE8/tPj8FgdaFNfi/C72maXM+taYqFUeQR00+lk/TOif5</vt:lpwstr>
  </property>
  <property fmtid="{D5CDD505-2E9C-101B-9397-08002B2CF9AE}" pid="50" name="x1ye=51">
    <vt:lpwstr>fUBkT5gF2AC1h7AQBb4pLk0nx4awqu8zCVl3taQdW0hLPizmAiOQdb4hq6k+0w4+hb+C3C3WA1UEWQZGtTLECrse9rfZuBLN4PN78synVfp4QyYQzs0vMdwHH7sOAKB6a1Ij35QOiLkJ+r2kKoDzVXf6F2sLPuLhIPWDgKef22GAR7VFghGKB8wsQJbxbGOk+kyAcjoA9rhrxPO8lLn02oRnHqb9aouJVTz10ISKXOMtWgRAXVFdcxV0Ub6o6qj</vt:lpwstr>
  </property>
  <property fmtid="{D5CDD505-2E9C-101B-9397-08002B2CF9AE}" pid="51" name="x1ye=52">
    <vt:lpwstr>5XRu8S0Ze4ofCNhRSj/DyNStFRaVJJJkDKigS6s7xSN5QWHXXwqkW8wAfPytBASgxRiofSnmr5PtL/uSQf+CXZe2UFFoa6GIzyCEtjJAwkaYP6aL3QUxRNVd0pi+OlCeIPOuvkpviLkNF4yifOHFsHq22eu6LAejS276S7BcGfVbYOnWKJM/eTHketjY+qvpiP5Ufans7uXD5dsGod39sYvzv9spnLvEL2KWPv6w0X4P9lAa8Tyt1T+4Q+LfxzQ</vt:lpwstr>
  </property>
  <property fmtid="{D5CDD505-2E9C-101B-9397-08002B2CF9AE}" pid="52" name="x1ye=53">
    <vt:lpwstr>g1R6jGdHcdNvt8JA77bEuq43SnPziqcEKNOXEXo1S+1dkTdDPOyKiZlXzbVeDaCxcf/Iogl/mbD1dQLzFNEjz7eGTJ2sDcjCvsHCmKe6yaRmlXMT2vivBBndQmLofDIsD3RD1ywdxShy57LOKcL8mNvxONurZZ3jqCM87sDxFh23c7nkbbwAZjk77L1j/ChFzHOGlfsXmU5fVsvQZYphJEgJdPkfHtQr645WBjanhL2rtnX6vCP7j/3FrpjfLT4</vt:lpwstr>
  </property>
  <property fmtid="{D5CDD505-2E9C-101B-9397-08002B2CF9AE}" pid="53" name="x1ye=54">
    <vt:lpwstr>OqI94SdhsuFFwAnwlIqUFrWnUXO8G7g6H7mWIM4e1JozrUyyUM0pMXyH+T5m2rVkF6L95l1K57kwjnssnWn17XzmFX8LTieqI9D+BoeJ3AJV0CpmIVVT8tozy79+acEuC1IqeSIaBm/APDtEWoexYNydGR2kbO2gFZ5DFUdHyb9bvWnrnj3rXSsvC3UAuzFJ7hIAtBBX+bXdgU+ktXWZ328ENetGoY0yGly0x1usRIz9dNjv1WPPQU+NcJbylrq</vt:lpwstr>
  </property>
  <property fmtid="{D5CDD505-2E9C-101B-9397-08002B2CF9AE}" pid="54" name="x1ye=55">
    <vt:lpwstr>a/Z/d4Tf34iG38xXARUjF/xm/HwAhhW+5eqAN6SS0D59ptcgD62n5yOQM8QYhURxLQFIGt51ldoOloKoIPLpbEAy0uR3O6ZdMnkbsMWbCA5Ox9zowkrPGZtoMnxEd/omhky89n3P8crgHxpTkz7ywUTsX40gSP4xFi4PAcYf8/359nZH2EnQ8pGtR4IsI9qhDix5c31JHogsSpvyeSYSvK057O0XpD4rVyBXsqB34HwwuqSw8jVU2tgWU7Dzh9B</vt:lpwstr>
  </property>
  <property fmtid="{D5CDD505-2E9C-101B-9397-08002B2CF9AE}" pid="55" name="x1ye=56">
    <vt:lpwstr>j4+mBpiYZMrTIbT7Fc9Hdz/O0CLKpDZJeVHNH+UotE1kNLogptU0DHnSHATF6KKu7jzdquS2pVC5WqT57xJ2wqUz561i/arGgjTEwJaoHZHB7gZfwcJ/XEuDDOhmDb2T4tcMh6Lg/EsUxN9dV10p0pfZL29bc+OJshZ+JzVXF57+QMXIY9UEtKEPTLn6EcxmLex+D8xPyAUVNmUmarQZXxKu6VrpE/eC5dV661dzcmGur1uUssHVsGXInbmGzAg</vt:lpwstr>
  </property>
  <property fmtid="{D5CDD505-2E9C-101B-9397-08002B2CF9AE}" pid="56" name="x1ye=57">
    <vt:lpwstr>z0bo3HgJ4OhLovvu4B+kakuJWZYa/toVoEi0TpSy9AE1RZ87iQLB4uH53EbuUTdQVAWVVgndpsloMWETQ66UP55B//ScWUfOqRxkoWGZxQyIpwZWDhzxMhu0RSg3DNhzmTDdxZt7aLLkrzOU1lr6eVyX/vTeB1giBnbozlX9XvPqgPpeWfflWBev+WQSF9+3meDNPZ6Ly5lo8Y/J4rNAmuEOI1YHTykZ3KalHNqYWket6T8zPzYWx0889h/wuTI</vt:lpwstr>
  </property>
  <property fmtid="{D5CDD505-2E9C-101B-9397-08002B2CF9AE}" pid="57" name="x1ye=58">
    <vt:lpwstr>64eg2QfkqhvGdoLpwjR6Dn4QSiS/H0on76oLqbtG9f58RsJ0MhLJMLPkcneCqT473KdxNERXW1zb4tmbpcn4dVjk1+/uLF88qINvHRoAIypcNYnwcR7zegpdVeAP2+Utxz4F9Uqq3zCBtaaAwFa3OoAcZHBMsYUYkTnJu/803Kmz0AX/ttW39hvCnBlKeEeQ107+1HKFP3IP6w3vgL9Ca0XpS8AkZlobrT4Vj6A1oUF7JKXHZh6Da5sJwv/nP/u</vt:lpwstr>
  </property>
  <property fmtid="{D5CDD505-2E9C-101B-9397-08002B2CF9AE}" pid="58" name="x1ye=59">
    <vt:lpwstr>VzcdJNympqJ4bR0bf4LUYU5+fKq2JUgBJ2K76j7DJwe1Q7Jz+SPkIuV0t1T39aABiws+zQU+eq0lyRQfYm3EOawlFaXqlXrOupHd2Fa0atv/A2+sPzCkfuLTzH4szkF/KO2vzTHQvyTcz9NPfEnxhf65/np5RbXU6U/RV1Y7S8KHloKoKvN+Dx89LVAfvtfqoWpFl7GKYuALb0U9CddZx3f46733l2oRXfLh4ZBufi9bTgV8EDscbBtBYiioZi3</vt:lpwstr>
  </property>
  <property fmtid="{D5CDD505-2E9C-101B-9397-08002B2CF9AE}" pid="59" name="x1ye=6">
    <vt:lpwstr>RMZ2ReBpYxrZ7KHidJfpWddYYKoZ8u9vhZX6PuOHWufDHpQy65khhEJP0iGKWu9YiURw86I00JCEI0nCSnxWnmxfb0OsUaMcKbxzlx0hVvKGof8sVSbgw00VpW7nM0R+so1/fqv59/TXxlPHFvUd0FXon5dVqVB22qpkC+plLOqegTEMUbHtfmM+Jz+O6U9+RMYnLYbe+8dGJXDy8QeVazPsvQkYaZaUH7cDYB4l29wipGQqSi5Ar3F6DSx3X0Q</vt:lpwstr>
  </property>
  <property fmtid="{D5CDD505-2E9C-101B-9397-08002B2CF9AE}" pid="60" name="x1ye=60">
    <vt:lpwstr>b4hWaNYQOqyPwl+vgHHpa58RsHsvjahvWecsj9fzgdO9GwlufRu/0zQ804f6CL3N/k2R+9bNKmHL4Zd/I/9H0tmRjoYCQCRAMgzJGB3WhycM64XEl2QvMn6k/ToA4VlEhbTN25HOk+Bae0/q9oGS3jGZednTx1/XbXYFcQy3Lfh3tR+9cCDIoUtoDCB84EqNR4985gE2S16fz40Z88YMQOJwS9Iye5ZwqQVAVT9NbSq5owKz/bPt1d8DLcD/Rn0</vt:lpwstr>
  </property>
  <property fmtid="{D5CDD505-2E9C-101B-9397-08002B2CF9AE}" pid="61" name="x1ye=61">
    <vt:lpwstr>A+G8cWQVAmbNdpBEIJrgQ7PwVMpCv0IbeqFD5bHIUUkz1RaKKxAdWH+P3t8IooQAvji5w+La/GVBORlUQOv4goyFXerfUtywtbC6knh7wXqxkj8fmNBLWV6n2ZYEiOcVbWCyo5D7l7Dykp8iTR8vmxqtncCqdBM/qVVIwItMg5/whXVPOf6Yjzu/Qlr9BTRPszwAKy21S8PHBTBx/O93euIlx/Bznf+W0Mnr222VpytCsTkWK0Q3yL025AH8gwW</vt:lpwstr>
  </property>
  <property fmtid="{D5CDD505-2E9C-101B-9397-08002B2CF9AE}" pid="62" name="x1ye=62">
    <vt:lpwstr>nuzJKGaosJp0oo1NMNHt2GndryPoR87S/CCI31gQixcMUeKFsHg7LtbncMQuYmwVy7qcD71nUiUJqVvcW4LozY3a+2vjtPYE82nWfrSkZxPR1+v6knU76YacCo+0GCXfblN23UT1L0LTtpZE5Jz2HqX/LXQ9L0YwdNuWCl6LHDoV97EEmCo0foSntYfBLOSkZhIF6L9jHW2fuHrJ8J9rBycarvdn+JJ+YHmglNkUYokeh24wQ0vlpAxegJxYm2i</vt:lpwstr>
  </property>
  <property fmtid="{D5CDD505-2E9C-101B-9397-08002B2CF9AE}" pid="63" name="x1ye=63">
    <vt:lpwstr>Llh7AlSxgZto9pSvX2UOeXKJC2qCHzzpFc/IM6y1Cb0BfqpHpY0L80HLK4CNnFNdkLZT0EOytZ21xZ6eCCLN6sjKHgQVdUu3p4ew7TOgY6EOxueHBAv6wJSNmNEOLLuVldgtui7nSzoEwtodL9kx1orMkdL8gpfuc44rcUh+7DZOh+33tcjlWn/BYqqfQ0kPbWbtZQPS/fzjQlQS/QdnKtGPPkrk6Im72hTVZvCnucFKAZJDMgB1MI7U5DPBPE0</vt:lpwstr>
  </property>
  <property fmtid="{D5CDD505-2E9C-101B-9397-08002B2CF9AE}" pid="64" name="x1ye=64">
    <vt:lpwstr>SA3q6PMWAI2wV/Pf3ezsD3AJYhvgLtEmD/PvP84mHCGzoHgQCemPnzcOZgw/5klNaC6fPTX+hUdasQxuFjw5Kq0OwFrisFlnghzlCMt9Y4F5hMWOmqrpryrkQxrVr1l2D4f+APu+yzyvE3kZ9EYQKpnX4LBXuyjdIJOGQpGa3JA3IAPy1nEKcKu+yffehdsANnv43bmPMcNy0gd79GZncQ+BQQ5/US2U0QeqvaAHfxG8UFzR4wLHFZ975DA1STl</vt:lpwstr>
  </property>
  <property fmtid="{D5CDD505-2E9C-101B-9397-08002B2CF9AE}" pid="65" name="x1ye=65">
    <vt:lpwstr>8O8GYMocObRkLpLVN7Lkjj8WuhXeYNIiW/ilxUFgP1+Caa82G+Wexrz/kP3ckzUUI5XbjQzhMscpXYc7VZMH6AcxCdWvZORxjmpJowqn+i/y9sjFWGomXmcQPaOG40jJnnU2k7mMuHuj90e09xnGyrSVyHV96rGVclHnrZl/ErmR04gB2g3JrbPDN2eqTma7RKZ88HqM2/fu3Nvy1rPjo0x/QHiFDx5p8o8tQJXTRmQuAs2oqccjfOQoJi1s/p4</vt:lpwstr>
  </property>
  <property fmtid="{D5CDD505-2E9C-101B-9397-08002B2CF9AE}" pid="66" name="x1ye=66">
    <vt:lpwstr>BctbD+GtIvXfieJxZiYkUskzLrvzMJJflUuUxgQfHYzj7isMmr4ozlKphBy47CQrZe35mtgHNZqlyMb4UMvbig4hpbH3p/K4JjJ2SbsTieayEh9xQx++moCL/E+vtOqDn9q9orl7OD9X/ejgp/wMgzACVE03Nw2/mvQvNIlhQGouCBWGCFWeKh8d7soPHwsY09/TAnkKKi9CqzQoeWqre01CkvsRkHQ2Cikik4jOlvqIJuKVLmHjeywFlMng7xW</vt:lpwstr>
  </property>
  <property fmtid="{D5CDD505-2E9C-101B-9397-08002B2CF9AE}" pid="67" name="x1ye=67">
    <vt:lpwstr>VtswxKfm24vH/ux+B42Etv4JS/jsKVhzr+a7cZ7Iha5kFmwynmnC9Qgw3oI9n3CHYl0qp7NZJrSS5WqbxCh9Ortl3w5jfCu6aYzRa4n2nUJNpZ/AjYmegR6zP89vksvtMbjJrqK/d58RWCMqb/DW2wyQb829ony6mwXerZO5VG02n+oNdKruj3ojIvqHLGlxh0zvZgmRtZrw2jR7tqREY82ZHj6wwEXwRjorw8Hn08F87EBylCK6vryKHXDguiV</vt:lpwstr>
  </property>
  <property fmtid="{D5CDD505-2E9C-101B-9397-08002B2CF9AE}" pid="68" name="x1ye=68">
    <vt:lpwstr>GsJWaF6efX8EIQx3x3weLSaIy/kmPAqJY00ZZPCtt0tDeWno7E2xjpNCry6A5nRG5B7gObbEF3B43YAaP9VkFukRXi17MiKpyhpAOExA00AqiV/65EbgeStvofRSgw84RdzNHMhOMiyG2g4go9NxnowFvwZPpoutnCzQuD+YynINd4zBifbqdfkf/Vr8tgNgC67dmKoNQCENhhE1Huk5Hh984xhxVPcbaptAGj/vhE16eRYBjnoPBZ8IEESBEfw</vt:lpwstr>
  </property>
  <property fmtid="{D5CDD505-2E9C-101B-9397-08002B2CF9AE}" pid="69" name="x1ye=69">
    <vt:lpwstr>NWZZrwK8wKD0xvtNpIc62d33e+kMuC72wzPLJJPtb56JVIT3OwjTvl6eumSysud11J+rCdWEu/pK0lNZ6IeEfgc7Vdu7hhj1hftqNcn4Ly6eStmo11M5BSzctpK7ajg95ogMypN7IITseAzs7OcshHokJKmSg3vZbdrqxEbcp0FyaYY51lhO2mTwT5X0ur0vVVAL8/8lzl6wX3Qqy4naEYBxADoNEhqxZaiJycr3pfyQAvR3AUGRdps8ZOO9z64</vt:lpwstr>
  </property>
  <property fmtid="{D5CDD505-2E9C-101B-9397-08002B2CF9AE}" pid="70" name="x1ye=7">
    <vt:lpwstr>0emXVyCMROAdmA6IhzX/TdfBQR4IfWS+RuX4OgNa8AIkVZNQ6YoPGA5bCSaWpA+wNU3xbUKQf6XuVN1iXen+xb0SHf940Qru8TBciB2vOhUqa1kvWN0WIhuJI56UO4SddRPraL7FM/SAZoCUgEG45A4Flohz0H7Ugu/T32nuRABhnSOPQXXIJSgQf8eDCDBdCCRUye6gABJOuvyzjqCjx4CDkCH2QhORR0MSoVHZEsq7NNQKipd+qEuMb3+dsY8</vt:lpwstr>
  </property>
  <property fmtid="{D5CDD505-2E9C-101B-9397-08002B2CF9AE}" pid="71" name="x1ye=70">
    <vt:lpwstr>GhQYd3wqwUFkOVo9vNSLgaRXUdXUlv+++lgoQT/Zwbh5003gJ+mmPWqbhtxPTKB7yuhAIFIuFpaP6Cn9Z9dI3QH/e0UyeN2ciyFzrGMk8v7mZHcH3whgHVgv4pylQqHEyF+BfO0QkkrNKOlKD8+vdG8zuHKW5D7GbPrbb2Pz8CkVfk/xI7ii01gDpSwB6d+ExG6phqN35pgSiB378MCtpL+LscPz51xXyU5SjnjXTTL+3caqsUq32WoXh0lhnOt</vt:lpwstr>
  </property>
  <property fmtid="{D5CDD505-2E9C-101B-9397-08002B2CF9AE}" pid="72" name="x1ye=71">
    <vt:lpwstr>4kdLuzAChG6QsS6tlUC/gZ/ea+c72n4AXZ/vZO+/jq4zoanEJyYVa78GbU/Zqxejj/fQA3FsnPQi/d/oQLkODJvJA7b40sNi2Tv29Jh7+vQ+gAlA87GWQ+rQqsu3VNic/7Oe3zo6IVZ+/sB55Whst8IKJ10JV93yTqwpzR9mHRMTEm7vQze4fAzuSbx3Hrdr7/B4uDKXuUWTUn6OtNuV2WusVOsyAL5tAINxROgnIPtid1DdTQ4/4qVhBZkvuPd</vt:lpwstr>
  </property>
  <property fmtid="{D5CDD505-2E9C-101B-9397-08002B2CF9AE}" pid="73" name="x1ye=72">
    <vt:lpwstr>dMk3uxulfwil+57uMCkwhqCk8d1omXCZll3J7oBlgg1TmQCHovQ6SsnHrjJdn7ZJ1uLAe8Z59hsapoueBomWrpy7/nEKNnHS80rxJ1xnqPwAzH+OjAKPTrrO2yoSJsAG2v4DMHsT8mBHAAA=</vt:lpwstr>
  </property>
  <property fmtid="{D5CDD505-2E9C-101B-9397-08002B2CF9AE}" pid="74" name="x1ye=8">
    <vt:lpwstr>HdFIPCO66DAovrTwH1zqaIx6XZZrfT7THjjEAReSUHYuNkaaskcx3DydTDP1qjis37sOepSX+EDme8ilIpeob9e9qaIMkZdnx9yau+eR9c4tB+w5FVdRwX2YKVUQeH8010WMEwrN0q3/61/Ofr9j0fqtftGTEDIn+yuxsFXr3Gy+EfRr5HhGt+N+jdSttim7Ol8eggLSH4fpTXyow3NNfYI5D4W6eV73kngvy0l/dBZGhZeOJQM5EH4Fu0fvANq</vt:lpwstr>
  </property>
  <property fmtid="{D5CDD505-2E9C-101B-9397-08002B2CF9AE}" pid="75" name="x1ye=9">
    <vt:lpwstr>PCeuNN8OOHDR/BV6zbnozOMEdqel+J6RRmiSVxwJ/ogqiY7kAWcY2aeVR1Q6CoCav8E8YAfF40SxndcBCOjV7nQuExPhMlTLJSX5isZTI3SdBGZdXpTFz0HyWll7iebwDNc46FU1+WG4WPtRH7Xx2rGLbZLI9667BRhw7HR4AqoyUfwt0hTVRL5puqAa9w3+9GYYzRx5yLqFUCp5xiKp3hL4sEl1mdEhFKeesuIKViioD0N/+T3lD5nRWTiB2jj</vt:lpwstr>
  </property>
</Properties>
</file>